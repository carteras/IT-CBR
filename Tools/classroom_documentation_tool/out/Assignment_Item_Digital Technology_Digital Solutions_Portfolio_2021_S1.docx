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B18E870" w14:textId="77777777" w:rsidR="00DA46A6" w:rsidRDefault="0081722F" w:rsidP="00DA46A6"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10D3AD2C" wp14:editId="23A71866">
            <wp:simplePos x="0" y="0"/>
            <wp:positionH relativeFrom="column">
              <wp:posOffset>-123825</wp:posOffset>
            </wp:positionH>
            <wp:positionV relativeFrom="paragraph">
              <wp:posOffset>-5715</wp:posOffset>
            </wp:positionV>
            <wp:extent cx="3419475" cy="561975"/>
            <wp:effectExtent l="19050" t="0" r="9525" b="0"/>
            <wp:wrapSquare wrapText="bothSides"/>
            <wp:docPr id="3" name="Picture 3" descr="UCSSC LakeG_low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SSC LakeG_lowr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D7B"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C5FC95C" wp14:editId="61BCB320">
            <wp:simplePos x="0" y="0"/>
            <wp:positionH relativeFrom="column">
              <wp:posOffset>5859780</wp:posOffset>
            </wp:positionH>
            <wp:positionV relativeFrom="paragraph">
              <wp:posOffset>-78105</wp:posOffset>
            </wp:positionV>
            <wp:extent cx="720090" cy="58356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0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99FE02" w14:textId="77777777" w:rsidR="009D6235" w:rsidRDefault="009D6235" w:rsidP="009D6235">
      <w:pPr>
        <w:pStyle w:val="Heading1"/>
        <w:spacing w:before="120" w:after="0"/>
        <w:rPr>
          <w:rFonts w:ascii="Calibri" w:hAnsi="Calibri" w:cs="Times New Roman"/>
          <w:b w:val="0"/>
          <w:bCs w:val="0"/>
          <w:kern w:val="0"/>
          <w:sz w:val="22"/>
          <w:szCs w:val="24"/>
        </w:rPr>
      </w:pPr>
    </w:p>
    <w:p w14:paraId="6FB26D2A" w14:textId="77777777" w:rsidR="009D6235" w:rsidRPr="009D6235" w:rsidRDefault="009D6235" w:rsidP="009D6235"/>
    <w:p w14:paraId="2B12C751" w14:textId="39C209EF" w:rsidR="005A4C35" w:rsidRDefault="001B0C4F" w:rsidP="00A27D5D">
      <w:pPr>
        <w:pStyle w:val="Heading1"/>
        <w:spacing w:before="120" w:after="0"/>
        <w:jc w:val="center"/>
      </w:pPr>
      <w:r>
        <w:t xml:space="preserve">Digital Technology</w:t>
      </w:r>
    </w:p>
    <w:p w14:paraId="0A752700" w14:textId="082D1CFD" w:rsidR="00DA46A6" w:rsidRDefault="007D00DF" w:rsidP="00A27D5D">
      <w:pPr>
        <w:pStyle w:val="Heading1"/>
        <w:spacing w:before="120" w:after="0"/>
        <w:jc w:val="center"/>
      </w:pPr>
      <w:r>
        <w:t xml:space="preserve">AI </w:t>
      </w:r>
      <w:r w:rsidR="001B0C4F">
        <w:t xml:space="preserve"/>
      </w:r>
      <w:r w:rsidR="00DA46A6">
        <w:t xml:space="preserve"> Semester </w:t>
      </w:r>
      <w:r w:rsidR="00ED2FD0">
        <w:t>S</w:t>
      </w:r>
      <w:r w:rsidR="001B0C4F">
        <w:t xml:space="preserve">1</w:t>
      </w:r>
      <w:r w:rsidR="00DA46A6">
        <w:t xml:space="preserve"> </w:t>
      </w:r>
      <w:r w:rsidR="001B0C4F">
        <w:t xml:space="preserve">2021</w:t>
      </w:r>
    </w:p>
    <w:tbl>
      <w:tblPr>
        <w:tblpPr w:leftFromText="180" w:rightFromText="180" w:vertAnchor="text" w:horzAnchor="margin" w:tblpX="-72" w:tblpY="2"/>
        <w:tblW w:w="9889" w:type="dxa"/>
        <w:tblLayout w:type="fixed"/>
        <w:tblLook w:val="0000" w:firstRow="0" w:lastRow="0" w:firstColumn="0" w:lastColumn="0" w:noHBand="0" w:noVBand="0"/>
      </w:tblPr>
      <w:tblGrid>
        <w:gridCol w:w="1548"/>
        <w:gridCol w:w="2952"/>
        <w:gridCol w:w="1562"/>
        <w:gridCol w:w="1286"/>
        <w:gridCol w:w="1648"/>
        <w:gridCol w:w="893"/>
      </w:tblGrid>
      <w:tr w:rsidR="00A14D7B" w:rsidRPr="00F3237E" w14:paraId="3DAC2D34" w14:textId="77777777" w:rsidTr="001B0C4F">
        <w:trPr>
          <w:trHeight w:val="285"/>
        </w:trPr>
        <w:tc>
          <w:tcPr>
            <w:tcW w:w="15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5E3CC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Title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D6D0" w14:textId="10BC0DBD" w:rsidR="00A14D7B" w:rsidRPr="00A12974" w:rsidRDefault="001B0C4F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Technology </w:t>
            </w:r>
          </w:p>
        </w:tc>
        <w:tc>
          <w:tcPr>
            <w:tcW w:w="1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AAE7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Course Code</w:t>
            </w:r>
          </w:p>
        </w:tc>
        <w:tc>
          <w:tcPr>
            <w:tcW w:w="128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22261" w14:textId="5ECC6BD1" w:rsidR="007D00DF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  <w:r>
              <w:rPr>
                <w:rFonts w:ascii="Arial" w:hAnsi="Arial"/>
                <w:sz w:val="20"/>
                <w:lang w:eastAsia="en-AU"/>
              </w:rPr>
              <w:br/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1396</w:t>
            </w:r>
          </w:p>
        </w:tc>
        <w:tc>
          <w:tcPr>
            <w:tcW w:w="16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C17F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Accreditation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F55124F" w14:textId="210FA560" w:rsidR="00A14D7B" w:rsidRPr="00A12974" w:rsidRDefault="00A14D7B" w:rsidP="00A14D7B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T/</w:t>
            </w:r>
            <w:r w:rsidR="0077338A">
              <w:rPr>
                <w:rFonts w:ascii="Arial" w:hAnsi="Arial"/>
                <w:lang w:eastAsia="en-AU"/>
              </w:rPr>
              <w:t>A</w:t>
            </w:r>
          </w:p>
        </w:tc>
      </w:tr>
      <w:tr w:rsidR="00A14D7B" w:rsidRPr="00F3237E" w14:paraId="3D3B547D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EE8D4" w14:textId="77777777" w:rsidR="00A14D7B" w:rsidRPr="00F3237E" w:rsidRDefault="00A14D7B" w:rsidP="00A14D7B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Title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6C4B1" w14:textId="7D312C85" w:rsidR="00A14D7B" w:rsidRPr="00A12974" w:rsidRDefault="001B0C4F" w:rsidP="00A14D7B">
            <w:pPr>
              <w:rPr>
                <w:rFonts w:ascii="Arial" w:hAnsi="Arial"/>
                <w:sz w:val="16"/>
                <w:szCs w:val="16"/>
                <w:lang w:eastAsia="en-AU"/>
              </w:rPr>
            </w:pPr>
            <w:r>
              <w:rPr>
                <w:rFonts w:ascii="Arial" w:hAnsi="Arial"/>
                <w:lang w:eastAsia="en-AU"/>
              </w:rPr>
              <w:t xml:space="preserve">Digital Solutions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6C35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 xml:space="preserve">Unit Code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9FAB2" w14:textId="24AF710D" w:rsidR="007D00DF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A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15775</w:t>
            </w:r>
          </w:p>
          <w:p w14:paraId="2FE7DFAF" w14:textId="6BFA8475" w:rsidR="00A14D7B" w:rsidRPr="0018100A" w:rsidRDefault="007D00DF" w:rsidP="007D00DF">
            <w:pPr>
              <w:rPr>
                <w:rFonts w:ascii="Arial" w:hAnsi="Arial"/>
                <w:sz w:val="20"/>
                <w:lang w:eastAsia="en-AU"/>
              </w:rPr>
            </w:pPr>
            <w:r>
              <w:rPr>
                <w:rFonts w:ascii="Arial" w:hAnsi="Arial"/>
                <w:sz w:val="20"/>
                <w:lang w:eastAsia="en-AU"/>
              </w:rPr>
              <w:t xml:space="preserve">T </w:t>
            </w:r>
            <w:r w:rsidR="001B0C4F">
              <w:rPr>
                <w:rFonts w:ascii="Arial" w:hAnsi="Arial"/>
                <w:sz w:val="20"/>
                <w:lang w:eastAsia="en-AU"/>
              </w:rPr>
              <w:t xml:space="preserve">13100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CF96A" w14:textId="77777777" w:rsidR="00A14D7B" w:rsidRPr="00F3237E" w:rsidRDefault="00A14D7B" w:rsidP="00A14D7B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Accredited to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E79443A" w14:textId="25A0C973" w:rsidR="00A14D7B" w:rsidRPr="00A12974" w:rsidRDefault="0077338A" w:rsidP="00A14D7B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2025</w:t>
            </w:r>
          </w:p>
        </w:tc>
      </w:tr>
      <w:tr w:rsidR="00DA46A6" w:rsidRPr="00F3237E" w14:paraId="5A6D87AD" w14:textId="77777777" w:rsidTr="007D00D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51D26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Year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BF733" w14:textId="0D2D9352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2020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72270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Semester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0466" w14:textId="33349859" w:rsidR="00DA46A6" w:rsidRPr="00A12974" w:rsidRDefault="007D00DF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26B22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Unit value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84EC63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 w:rsidRPr="00A12974">
              <w:rPr>
                <w:rFonts w:ascii="Arial" w:hAnsi="Arial"/>
                <w:lang w:eastAsia="en-AU"/>
              </w:rPr>
              <w:t>1.0</w:t>
            </w:r>
          </w:p>
        </w:tc>
      </w:tr>
      <w:tr w:rsidR="00DA46A6" w:rsidRPr="00F3237E" w14:paraId="00F5DEB4" w14:textId="77777777" w:rsidTr="001B0C4F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DF66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Class Code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26F1" w14:textId="7E3FF24E" w:rsidR="00DA46A6" w:rsidRPr="00A12974" w:rsidRDefault="00DA46A6" w:rsidP="00F67FB9">
            <w:pPr>
              <w:rPr>
                <w:rFonts w:ascii="Arial" w:hAnsi="Arial"/>
                <w:lang w:eastAsia="en-AU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7D20D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R</w:t>
            </w:r>
            <w:r w:rsidRPr="00F3237E">
              <w:rPr>
                <w:rFonts w:ascii="Arial" w:hAnsi="Arial"/>
                <w:b/>
                <w:lang w:eastAsia="en-AU"/>
              </w:rPr>
              <w:t>oom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2925" w14:textId="00BD1D82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B0</w:t>
            </w:r>
            <w:r w:rsidR="0077338A">
              <w:rPr>
                <w:rFonts w:ascii="Arial" w:hAnsi="Arial"/>
                <w:lang w:eastAsia="en-AU"/>
              </w:rPr>
              <w:t>9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143EA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>
              <w:rPr>
                <w:rFonts w:ascii="Arial" w:hAnsi="Arial"/>
                <w:b/>
                <w:lang w:eastAsia="en-AU"/>
              </w:rPr>
              <w:t>Hrs/S</w:t>
            </w:r>
            <w:r w:rsidRPr="00F3237E">
              <w:rPr>
                <w:rFonts w:ascii="Arial" w:hAnsi="Arial"/>
                <w:b/>
                <w:lang w:eastAsia="en-AU"/>
              </w:rPr>
              <w:t>em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C4728D2" w14:textId="77777777" w:rsidR="00DA46A6" w:rsidRPr="00A12974" w:rsidRDefault="00DA46A6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60</w:t>
            </w:r>
          </w:p>
        </w:tc>
      </w:tr>
      <w:tr w:rsidR="00DA46A6" w:rsidRPr="00F3237E" w14:paraId="567CA83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D4DC5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Teacher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D691E" w14:textId="6683072E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 Carter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C66E28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Contact details</w:t>
            </w:r>
          </w:p>
        </w:tc>
      </w:tr>
      <w:tr w:rsidR="00DA46A6" w:rsidRPr="00F3237E" w14:paraId="06B69F73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EC604" w14:textId="77777777" w:rsidR="00DA46A6" w:rsidRPr="00F3237E" w:rsidRDefault="00DA46A6" w:rsidP="00DA46A6">
            <w:pPr>
              <w:ind w:left="-18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Faculty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F2E1D" w14:textId="185C9F59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Science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440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Phone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4CC84" w14:textId="77777777" w:rsidR="00DA46A6" w:rsidRPr="00A12974" w:rsidRDefault="0081722F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6142 0249</w:t>
            </w:r>
          </w:p>
        </w:tc>
      </w:tr>
      <w:tr w:rsidR="00DA46A6" w:rsidRPr="00F3237E" w14:paraId="491CE4FB" w14:textId="77777777" w:rsidTr="005A4C35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FBACC" w14:textId="77777777" w:rsidR="00DA46A6" w:rsidRPr="00F3237E" w:rsidRDefault="00DA46A6" w:rsidP="00DA46A6">
            <w:pPr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Office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DEA8B" w14:textId="4C692F53" w:rsidR="00DA46A6" w:rsidRPr="00A12974" w:rsidRDefault="0077338A" w:rsidP="00DA46A6">
            <w:pPr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Mathematics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BA671" w14:textId="77777777" w:rsidR="00DA46A6" w:rsidRPr="00F3237E" w:rsidRDefault="00DA46A6" w:rsidP="00DA46A6">
            <w:pPr>
              <w:jc w:val="both"/>
              <w:rPr>
                <w:rFonts w:ascii="Arial" w:hAnsi="Arial"/>
                <w:b/>
                <w:lang w:eastAsia="en-AU"/>
              </w:rPr>
            </w:pPr>
            <w:r w:rsidRPr="00F3237E">
              <w:rPr>
                <w:rFonts w:ascii="Arial" w:hAnsi="Arial"/>
                <w:b/>
                <w:lang w:eastAsia="en-AU"/>
              </w:rPr>
              <w:t>Email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C4D35FC" w14:textId="666AC23A" w:rsidR="00DA46A6" w:rsidRPr="00A12974" w:rsidRDefault="0077338A" w:rsidP="00DA46A6">
            <w:pPr>
              <w:jc w:val="both"/>
              <w:rPr>
                <w:rFonts w:ascii="Arial" w:hAnsi="Arial"/>
                <w:lang w:eastAsia="en-AU"/>
              </w:rPr>
            </w:pPr>
            <w:r>
              <w:rPr>
                <w:rFonts w:ascii="Arial" w:hAnsi="Arial"/>
                <w:lang w:eastAsia="en-AU"/>
              </w:rPr>
              <w:t>adam.carter@ed.act.edu.au</w:t>
            </w:r>
          </w:p>
        </w:tc>
      </w:tr>
      <w:tr w:rsidR="005A4C35" w:rsidRPr="00F3237E" w14:paraId="634F7D73" w14:textId="77777777" w:rsidTr="00DD169B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4241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28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Due Date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0BFA5FB" w14:textId="4C826044" w:rsidR="005A4C35" w:rsidRPr="005F7729" w:rsidRDefault="000C56DA" w:rsidP="0081722F">
            <w:pPr>
              <w:spacing w:before="60" w:after="60"/>
              <w:rPr>
                <w:rFonts w:ascii="Arial" w:hAnsi="Arial"/>
                <w:b/>
                <w:sz w:val="36"/>
                <w:lang w:eastAsia="en-AU"/>
              </w:rPr>
            </w:pPr>
            <w:r w:rsidRPr="005F7729">
              <w:rPr>
                <w:rFonts w:ascii="Arial" w:hAnsi="Arial"/>
                <w:b/>
                <w:sz w:val="36"/>
                <w:lang w:eastAsia="en-AU"/>
              </w:rPr>
              <w:t xml:space="preserve">19/03/2020</w:t>
            </w:r>
          </w:p>
        </w:tc>
      </w:tr>
      <w:tr w:rsidR="005A4C35" w:rsidRPr="00F3237E" w14:paraId="04328DCA" w14:textId="77777777" w:rsidTr="00DB0261">
        <w:trPr>
          <w:trHeight w:val="285"/>
        </w:trPr>
        <w:tc>
          <w:tcPr>
            <w:tcW w:w="154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C9ADC" w14:textId="77777777" w:rsidR="005A4C35" w:rsidRPr="005A4C35" w:rsidRDefault="005A4C35" w:rsidP="005A4C35">
            <w:pPr>
              <w:spacing w:before="120" w:after="120"/>
              <w:rPr>
                <w:rFonts w:ascii="Arial" w:hAnsi="Arial"/>
                <w:b/>
                <w:sz w:val="32"/>
                <w:lang w:eastAsia="en-AU"/>
              </w:rPr>
            </w:pPr>
            <w:r w:rsidRPr="005A4C35">
              <w:rPr>
                <w:rFonts w:ascii="Arial" w:hAnsi="Arial"/>
                <w:b/>
                <w:sz w:val="28"/>
                <w:lang w:eastAsia="en-AU"/>
              </w:rPr>
              <w:t xml:space="preserve">Value</w:t>
            </w:r>
          </w:p>
        </w:tc>
        <w:tc>
          <w:tcPr>
            <w:tcW w:w="8341" w:type="dxa"/>
            <w:gridSpan w:val="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C1DF450" w14:textId="7FE9C614" w:rsidR="005A4C35" w:rsidRPr="005A4C35" w:rsidRDefault="001B0C4F" w:rsidP="005A4C35">
            <w:pPr>
              <w:spacing w:before="60" w:after="60"/>
              <w:jc w:val="both"/>
              <w:rPr>
                <w:rFonts w:ascii="Arial" w:hAnsi="Arial"/>
                <w:b/>
                <w:sz w:val="36"/>
                <w:lang w:eastAsia="en-AU"/>
              </w:rPr>
            </w:pPr>
            <w:r>
              <w:rPr>
                <w:rFonts w:ascii="Arial" w:hAnsi="Arial"/>
                <w:b/>
                <w:sz w:val="36"/>
                <w:lang w:eastAsia="en-AU"/>
              </w:rPr>
              <w:t xml:space="preserve">30</w:t>
            </w:r>
            <w:r w:rsidR="000A3447">
              <w:rPr>
                <w:rFonts w:ascii="Arial" w:hAnsi="Arial"/>
                <w:b/>
                <w:sz w:val="36"/>
                <w:lang w:eastAsia="en-AU"/>
              </w:rPr>
              <w:t xml:space="preserve"> </w:t>
            </w:r>
            <w:r w:rsidR="005A4C35" w:rsidRPr="005A4C35">
              <w:rPr>
                <w:rFonts w:ascii="Arial" w:hAnsi="Arial"/>
                <w:b/>
                <w:sz w:val="36"/>
                <w:lang w:eastAsia="en-AU"/>
              </w:rPr>
              <w:t>% of semester mark</w:t>
            </w:r>
          </w:p>
        </w:tc>
      </w:tr>
    </w:tbl>
    <w:p w14:paraId="22762100" w14:textId="77777777" w:rsidR="0081722F" w:rsidRPr="00EE60F2" w:rsidRDefault="0081722F" w:rsidP="0081722F">
      <w:pPr>
        <w:pStyle w:val="Heading1"/>
        <w:spacing w:before="120"/>
        <w:jc w:val="center"/>
        <w:rPr>
          <w:sz w:val="24"/>
        </w:rPr>
      </w:pPr>
      <w:r w:rsidRPr="001F61DC">
        <w:t>Declaration of Original Work</w:t>
      </w:r>
    </w:p>
    <w:tbl>
      <w:tblPr>
        <w:tblW w:w="10163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69"/>
        <w:gridCol w:w="3934"/>
        <w:gridCol w:w="258"/>
        <w:gridCol w:w="1276"/>
        <w:gridCol w:w="2400"/>
      </w:tblGrid>
      <w:tr w:rsidR="0081722F" w:rsidRPr="00EE60F2" w14:paraId="2F0CDFBB" w14:textId="77777777" w:rsidTr="00D711A8">
        <w:tc>
          <w:tcPr>
            <w:tcW w:w="1526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vAlign w:val="center"/>
          </w:tcPr>
          <w:p w14:paraId="28DCD3B2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Name</w:t>
            </w:r>
          </w:p>
        </w:tc>
        <w:tc>
          <w:tcPr>
            <w:tcW w:w="4961" w:type="dxa"/>
            <w:gridSpan w:val="3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3AB20D36" w14:textId="77777777" w:rsidR="0081722F" w:rsidRPr="00C81EB8" w:rsidRDefault="0081722F" w:rsidP="00D711A8">
            <w:pPr>
              <w:spacing w:before="24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5BB19746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Id</w:t>
            </w:r>
          </w:p>
        </w:tc>
        <w:tc>
          <w:tcPr>
            <w:tcW w:w="240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7053D48" w14:textId="77777777" w:rsidR="0081722F" w:rsidRPr="00C81EB8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22F" w:rsidRPr="00EE60F2" w14:paraId="46695A86" w14:textId="77777777" w:rsidTr="00D711A8">
        <w:tc>
          <w:tcPr>
            <w:tcW w:w="10163" w:type="dxa"/>
            <w:gridSpan w:val="6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BEFC3FB" w14:textId="77777777" w:rsidR="0081722F" w:rsidRDefault="0081722F" w:rsidP="00D711A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1D30FA">
              <w:rPr>
                <w:rFonts w:ascii="Arial" w:hAnsi="Arial" w:cs="Arial"/>
                <w:sz w:val="20"/>
                <w:szCs w:val="20"/>
              </w:rPr>
              <w:t>I certify that:</w:t>
            </w:r>
          </w:p>
          <w:p w14:paraId="583E2CC1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submission is my own work and is not taken from any other source.</w:t>
            </w:r>
          </w:p>
          <w:p w14:paraId="6447C745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piece of work has not already been submitted for assessment in this, or any other context.</w:t>
            </w:r>
          </w:p>
          <w:p w14:paraId="30B49622" w14:textId="77777777" w:rsidR="0081722F" w:rsidRPr="001D30FA" w:rsidRDefault="0081722F" w:rsidP="0081722F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ascii="Arial" w:hAnsi="Arial" w:cs="Arial"/>
                <w:sz w:val="18"/>
                <w:szCs w:val="20"/>
              </w:rPr>
            </w:pPr>
            <w:r w:rsidRPr="001D30FA">
              <w:rPr>
                <w:rFonts w:ascii="Arial" w:hAnsi="Arial" w:cs="Arial"/>
                <w:sz w:val="18"/>
                <w:szCs w:val="20"/>
              </w:rPr>
              <w:t>This work is based on my own preparation.</w:t>
            </w:r>
          </w:p>
          <w:p w14:paraId="1AF057B1" w14:textId="77777777" w:rsidR="0081722F" w:rsidRPr="001D30FA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>I understand that:</w:t>
            </w:r>
          </w:p>
          <w:p w14:paraId="1160E3C4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Plagiarism is a serious matter and that I may be penalised if this declaration is false.</w:t>
            </w:r>
            <w:r w:rsidRPr="001D30FA">
              <w:rPr>
                <w:rFonts w:ascii="Arial" w:hAnsi="Arial" w:cs="Arial"/>
                <w:sz w:val="18"/>
              </w:rPr>
              <w:br/>
              <w:t>(Refer to the BSSS publication ‘What is Plagiarism – How you can avoid it’ for more information.)</w:t>
            </w:r>
          </w:p>
          <w:p w14:paraId="4D0E8E19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An appeal against the mark for this item will be processed according to College/BSSS policies.</w:t>
            </w:r>
          </w:p>
          <w:p w14:paraId="426E4241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All assessment tasks are expected to be submitted by 4.00 pm on the specified due date.</w:t>
            </w:r>
          </w:p>
          <w:p w14:paraId="1AF0840B" w14:textId="77777777" w:rsidR="0081722F" w:rsidRPr="001D30FA" w:rsidRDefault="0081722F" w:rsidP="0081722F">
            <w:pPr>
              <w:pStyle w:val="ListParagraph"/>
              <w:numPr>
                <w:ilvl w:val="0"/>
                <w:numId w:val="24"/>
              </w:numPr>
              <w:suppressAutoHyphens w:val="0"/>
              <w:spacing w:before="60" w:after="60"/>
              <w:rPr>
                <w:rFonts w:ascii="Arial" w:hAnsi="Arial" w:cs="Arial"/>
                <w:sz w:val="18"/>
              </w:rPr>
            </w:pPr>
            <w:r w:rsidRPr="001D30FA">
              <w:rPr>
                <w:rFonts w:ascii="Arial" w:hAnsi="Arial" w:cs="Arial"/>
                <w:sz w:val="18"/>
              </w:rPr>
              <w:t>Where marks are awarded for assessment tasks, a late penalty will apply unless an extension is granted. The penalty for late submission is 5% of possible marks per calendar day late, including weekends and public holidays, until a notional zero is reached. If an item is more than 7 days late, it receives the notional zero. Submission on weekends or public holidays is not acceptable. Calculation of a notional zero is based on items submitted on time or with an approved extension. (Refer to section 4.3.11 Notional Zeros of the BSSS Policies and Procedures Manual)</w:t>
            </w:r>
          </w:p>
          <w:p w14:paraId="180657F7" w14:textId="77777777" w:rsidR="0081722F" w:rsidRPr="001D30FA" w:rsidRDefault="0081722F" w:rsidP="00D711A8">
            <w:pPr>
              <w:rPr>
                <w:rFonts w:ascii="Arial" w:hAnsi="Arial" w:cs="Arial"/>
                <w:sz w:val="20"/>
              </w:rPr>
            </w:pPr>
            <w:r w:rsidRPr="001D30FA">
              <w:rPr>
                <w:rFonts w:ascii="Arial" w:hAnsi="Arial" w:cs="Arial"/>
                <w:sz w:val="20"/>
              </w:rPr>
              <w:t xml:space="preserve">All BSSS publications and policies can be found at </w:t>
            </w:r>
            <w:hyperlink r:id="rId9" w:history="1">
              <w:r w:rsidRPr="00270B49">
                <w:rPr>
                  <w:rStyle w:val="Hyperlink"/>
                  <w:sz w:val="20"/>
                </w:rPr>
                <w:t>http://www.bsss.act.edu.au/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354120ED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C29E92" w14:textId="77777777" w:rsidR="0081722F" w:rsidRPr="00C81EB8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Student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 xml:space="preserve"> signature</w:t>
            </w:r>
          </w:p>
        </w:tc>
        <w:tc>
          <w:tcPr>
            <w:tcW w:w="39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F4A235B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9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A3B0525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[Type name for electronic submission]</w:t>
            </w:r>
          </w:p>
        </w:tc>
      </w:tr>
      <w:tr w:rsidR="0081722F" w:rsidRPr="00EE60F2" w14:paraId="443E4138" w14:textId="77777777" w:rsidTr="00D711A8">
        <w:trPr>
          <w:cantSplit/>
        </w:trPr>
        <w:tc>
          <w:tcPr>
            <w:tcW w:w="2295" w:type="dxa"/>
            <w:gridSpan w:val="2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E98FEB0" w14:textId="77777777" w:rsidR="0081722F" w:rsidRPr="00EE60F2" w:rsidRDefault="0081722F" w:rsidP="00D711A8">
            <w:pPr>
              <w:spacing w:after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 s</w:t>
            </w:r>
            <w:r w:rsidRPr="00EE60F2">
              <w:rPr>
                <w:rFonts w:ascii="Arial" w:hAnsi="Arial" w:cs="Arial"/>
                <w:b/>
                <w:bCs/>
                <w:sz w:val="20"/>
              </w:rPr>
              <w:t>ubmitted:</w:t>
            </w:r>
          </w:p>
        </w:tc>
        <w:tc>
          <w:tcPr>
            <w:tcW w:w="7868" w:type="dxa"/>
            <w:gridSpan w:val="4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F7090" w14:textId="77777777" w:rsidR="0081722F" w:rsidRPr="00EE60F2" w:rsidRDefault="0081722F" w:rsidP="00D711A8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358D364" w14:textId="77777777" w:rsidR="0081722F" w:rsidRPr="00EE60F2" w:rsidRDefault="0081722F" w:rsidP="0081722F">
      <w:pPr>
        <w:jc w:val="center"/>
        <w:rPr>
          <w:sz w:val="23"/>
          <w:szCs w:val="23"/>
        </w:rPr>
      </w:pPr>
      <w:r w:rsidRPr="00EE60F2">
        <w:rPr>
          <w:sz w:val="23"/>
          <w:szCs w:val="23"/>
        </w:rPr>
        <w:sym w:font="Wingdings" w:char="F022"/>
      </w:r>
      <w:r w:rsidRPr="00EE60F2">
        <w:rPr>
          <w:sz w:val="23"/>
          <w:szCs w:val="23"/>
        </w:rPr>
        <w:t>-----------------------------------------------------------------------------------------------------------------</w:t>
      </w:r>
    </w:p>
    <w:p w14:paraId="21B27933" w14:textId="77777777" w:rsidR="0081722F" w:rsidRPr="00A05F30" w:rsidRDefault="0081722F" w:rsidP="0081722F">
      <w:pPr>
        <w:pStyle w:val="Heading1"/>
        <w:tabs>
          <w:tab w:val="num" w:pos="432"/>
        </w:tabs>
        <w:spacing w:before="0"/>
        <w:ind w:left="431" w:hanging="431"/>
        <w:jc w:val="center"/>
      </w:pPr>
      <w:r>
        <w:t>Receipt o</w:t>
      </w:r>
      <w:r w:rsidRPr="00A05F30">
        <w:t>f Assignment</w:t>
      </w:r>
    </w:p>
    <w:p w14:paraId="56E05325" w14:textId="77777777" w:rsidR="0081722F" w:rsidRPr="00592CCA" w:rsidRDefault="0081722F" w:rsidP="0081722F">
      <w:pPr>
        <w:pStyle w:val="BodyText2"/>
        <w:spacing w:after="0" w:line="240" w:lineRule="auto"/>
      </w:pPr>
      <w:r w:rsidRPr="00592CCA">
        <w:t>[Student must enter Name and Student ID then remove and keep as proof of submission after teacher has signed]</w:t>
      </w:r>
    </w:p>
    <w:tbl>
      <w:tblPr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132"/>
        <w:gridCol w:w="2371"/>
        <w:gridCol w:w="1843"/>
        <w:gridCol w:w="3827"/>
      </w:tblGrid>
      <w:tr w:rsidR="0081722F" w:rsidRPr="00EE60F2" w14:paraId="3A48B305" w14:textId="77777777" w:rsidTr="00D711A8">
        <w:tc>
          <w:tcPr>
            <w:tcW w:w="2132" w:type="dxa"/>
            <w:vAlign w:val="center"/>
          </w:tcPr>
          <w:p w14:paraId="76E2A66D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name:</w:t>
            </w:r>
          </w:p>
        </w:tc>
        <w:tc>
          <w:tcPr>
            <w:tcW w:w="2371" w:type="dxa"/>
            <w:vAlign w:val="center"/>
          </w:tcPr>
          <w:p w14:paraId="7017AAB1" w14:textId="77777777" w:rsidR="0081722F" w:rsidRPr="00EE60F2" w:rsidRDefault="0081722F" w:rsidP="00D711A8">
            <w:pPr>
              <w:spacing w:before="240" w:after="12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56FC3552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Student ID:</w:t>
            </w:r>
          </w:p>
        </w:tc>
        <w:tc>
          <w:tcPr>
            <w:tcW w:w="3827" w:type="dxa"/>
            <w:vAlign w:val="center"/>
          </w:tcPr>
          <w:p w14:paraId="24966FB8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7D00DF" w:rsidRPr="00EE60F2" w14:paraId="2BECA2B3" w14:textId="77777777" w:rsidTr="003614BB">
        <w:tc>
          <w:tcPr>
            <w:tcW w:w="2132" w:type="dxa"/>
            <w:vAlign w:val="center"/>
          </w:tcPr>
          <w:p w14:paraId="1208A41B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Course:</w:t>
            </w:r>
          </w:p>
        </w:tc>
        <w:tc>
          <w:tcPr>
            <w:tcW w:w="2371" w:type="dxa"/>
          </w:tcPr>
          <w:p w14:paraId="708C58C0" w14:textId="641F09AF" w:rsidR="007D00DF" w:rsidRPr="00AC7650" w:rsidRDefault="001B0C4F" w:rsidP="007D00D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Digital Technology </w:t>
            </w:r>
            <w:r w:rsidR="007D00DF">
              <w:rPr>
                <w:rFonts w:ascii="Arial" w:hAnsi="Arial" w:cs="Arial"/>
                <w:sz w:val="22"/>
                <w:szCs w:val="22"/>
              </w:rPr>
              <w:t xml:space="preserve"> A / T</w:t>
            </w:r>
          </w:p>
        </w:tc>
        <w:tc>
          <w:tcPr>
            <w:tcW w:w="1843" w:type="dxa"/>
            <w:vAlign w:val="center"/>
          </w:tcPr>
          <w:p w14:paraId="5335BFC0" w14:textId="77777777" w:rsidR="007D00DF" w:rsidRPr="00EE60F2" w:rsidRDefault="007D00DF" w:rsidP="007D00D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Unit:</w:t>
            </w:r>
          </w:p>
        </w:tc>
        <w:tc>
          <w:tcPr>
            <w:tcW w:w="3827" w:type="dxa"/>
            <w:vAlign w:val="center"/>
          </w:tcPr>
          <w:p w14:paraId="500A0848" w14:textId="5E27CCB0" w:rsidR="007D00DF" w:rsidRPr="00EE60F2" w:rsidRDefault="006A541F" w:rsidP="007D00DF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/>
                <w:lang w:eastAsia="en-AU"/>
              </w:rPr>
              <w:t xml:space="preserve">Digital Solutions</w:t>
            </w:r>
          </w:p>
        </w:tc>
      </w:tr>
      <w:tr w:rsidR="0081722F" w:rsidRPr="00EE60F2" w14:paraId="3DAB1D05" w14:textId="77777777" w:rsidTr="00D711A8">
        <w:trPr>
          <w:cantSplit/>
        </w:trPr>
        <w:tc>
          <w:tcPr>
            <w:tcW w:w="2132" w:type="dxa"/>
            <w:vAlign w:val="center"/>
          </w:tcPr>
          <w:p w14:paraId="302A8020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lastRenderedPageBreak/>
              <w:t xml:space="preserve">Assignment name:</w:t>
            </w:r>
          </w:p>
        </w:tc>
        <w:tc>
          <w:tcPr>
            <w:tcW w:w="8041" w:type="dxa"/>
            <w:gridSpan w:val="3"/>
            <w:vAlign w:val="center"/>
          </w:tcPr>
          <w:p w14:paraId="69820FF5" w14:textId="2D7C4611" w:rsidR="0081722F" w:rsidRPr="00EE60F2" w:rsidRDefault="001B0C4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Portfolio</w:t>
            </w:r>
            <w:r w:rsidR="009C708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1722F" w:rsidRPr="00EE60F2" w14:paraId="0688F48B" w14:textId="77777777" w:rsidTr="00D711A8">
        <w:tc>
          <w:tcPr>
            <w:tcW w:w="2132" w:type="dxa"/>
            <w:vAlign w:val="center"/>
          </w:tcPr>
          <w:p w14:paraId="68851BAF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 xml:space="preserve">Received by </w:t>
            </w:r>
            <w:r>
              <w:rPr>
                <w:rFonts w:ascii="Arial" w:hAnsi="Arial" w:cs="Arial"/>
                <w:sz w:val="20"/>
              </w:rPr>
              <w:t>(Teacher</w:t>
            </w:r>
            <w:r w:rsidRPr="00EE60F2">
              <w:rPr>
                <w:rFonts w:ascii="Arial" w:hAnsi="Arial" w:cs="Arial"/>
                <w:sz w:val="20"/>
              </w:rPr>
              <w:t xml:space="preserve"> name</w:t>
            </w:r>
            <w:r w:rsidRPr="00EE60F2">
              <w:rPr>
                <w:rFonts w:ascii="Arial" w:hAnsi="Arial" w:cs="Arial"/>
                <w:noProof/>
                <w:sz w:val="20"/>
              </w:rPr>
              <w:t>):</w:t>
            </w:r>
          </w:p>
        </w:tc>
        <w:tc>
          <w:tcPr>
            <w:tcW w:w="2371" w:type="dxa"/>
            <w:vAlign w:val="center"/>
          </w:tcPr>
          <w:p w14:paraId="558404BB" w14:textId="2AF40C5A" w:rsidR="0081722F" w:rsidRPr="00EE60F2" w:rsidRDefault="0077338A" w:rsidP="00D711A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Adam Carter</w:t>
            </w:r>
          </w:p>
        </w:tc>
        <w:tc>
          <w:tcPr>
            <w:tcW w:w="1843" w:type="dxa"/>
            <w:vAlign w:val="center"/>
          </w:tcPr>
          <w:p w14:paraId="44B652F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  <w:r w:rsidRPr="00EE60F2">
              <w:rPr>
                <w:rFonts w:ascii="Arial" w:hAnsi="Arial" w:cs="Arial"/>
                <w:sz w:val="20"/>
              </w:rPr>
              <w:t xml:space="preserve"> signature:</w:t>
            </w:r>
          </w:p>
        </w:tc>
        <w:tc>
          <w:tcPr>
            <w:tcW w:w="3827" w:type="dxa"/>
            <w:vAlign w:val="center"/>
          </w:tcPr>
          <w:p w14:paraId="21990607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81722F" w:rsidRPr="00EE60F2" w14:paraId="2012B8A5" w14:textId="77777777" w:rsidTr="00D711A8">
        <w:tc>
          <w:tcPr>
            <w:tcW w:w="2132" w:type="dxa"/>
            <w:vAlign w:val="center"/>
          </w:tcPr>
          <w:p w14:paraId="4F1A1C3C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Date received:</w:t>
            </w:r>
          </w:p>
        </w:tc>
        <w:tc>
          <w:tcPr>
            <w:tcW w:w="2371" w:type="dxa"/>
            <w:vAlign w:val="center"/>
          </w:tcPr>
          <w:p w14:paraId="37BA1C4A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9DC0B56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E60F2">
              <w:rPr>
                <w:rFonts w:ascii="Arial" w:hAnsi="Arial" w:cs="Arial"/>
                <w:sz w:val="20"/>
              </w:rPr>
              <w:t>Time received:</w:t>
            </w:r>
          </w:p>
        </w:tc>
        <w:tc>
          <w:tcPr>
            <w:tcW w:w="3827" w:type="dxa"/>
            <w:vAlign w:val="center"/>
          </w:tcPr>
          <w:p w14:paraId="09ABD4E3" w14:textId="77777777" w:rsidR="0081722F" w:rsidRPr="00EE60F2" w:rsidRDefault="0081722F" w:rsidP="00D711A8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6E7B1355" w14:textId="77777777" w:rsidR="00A14D7B" w:rsidRDefault="005A4C35" w:rsidP="00DA46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Conditions of Assessment:</w:t>
      </w:r>
    </w:p>
    <w:p w14:paraId="02A1A5F5" w14:textId="77777777" w:rsidR="005A4C35" w:rsidRPr="00EE358D" w:rsidRDefault="005A4C35" w:rsidP="00DA46A6">
      <w:pPr>
        <w:rPr>
          <w:rFonts w:ascii="Arial" w:hAnsi="Arial" w:cs="Arial"/>
          <w:sz w:val="28"/>
          <w:szCs w:val="28"/>
        </w:rPr>
      </w:pPr>
    </w:p>
    <w:p w14:paraId="0E686812" w14:textId="26097485" w:rsidR="00544D4B" w:rsidRDefault="000E34C7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collaboration is encouraged submission is an individual task </w:t>
      </w:r>
      <w:r w:rsidR="00F0535B">
        <w:rPr>
          <w:rFonts w:ascii="Arial" w:hAnsi="Arial" w:cs="Arial"/>
          <w:sz w:val="20"/>
          <w:szCs w:val="20"/>
        </w:rPr>
        <w:t xml:space="preserve"> </w:t>
      </w:r>
    </w:p>
    <w:p w14:paraId="4DDA7C1A" w14:textId="2E0ED0D4" w:rsidR="0077338A" w:rsidRDefault="0077338A" w:rsidP="00C04A45">
      <w:pPr>
        <w:numPr>
          <w:ilvl w:val="0"/>
          <w:numId w:val="4"/>
        </w:numPr>
        <w:suppressAutoHyphens w:val="0"/>
        <w:spacing w:after="120"/>
        <w:ind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to Google Classrooms. No physical components are accepted</w:t>
      </w:r>
    </w:p>
    <w:p w14:paraId="3006D2D9" w14:textId="36BC4A77" w:rsidR="00DA46A6" w:rsidRDefault="0077338A" w:rsidP="00A2521A">
      <w:pPr>
        <w:numPr>
          <w:ilvl w:val="0"/>
          <w:numId w:val="4"/>
        </w:numPr>
        <w:suppressAutoHyphens w:val="0"/>
        <w:spacing w:after="120"/>
        <w:ind w:hanging="357"/>
      </w:pPr>
      <w:r w:rsidRPr="00A2521A">
        <w:rPr>
          <w:rFonts w:ascii="Arial" w:hAnsi="Arial" w:cs="Arial"/>
          <w:sz w:val="20"/>
          <w:szCs w:val="20"/>
        </w:rPr>
        <w:t xml:space="preserve">You “digitally” sign that you have completed this task via answering the survey provided in your assessment materials. </w:t>
      </w:r>
    </w:p>
    <w:sectPr w:rsidR="00DA46A6" w:rsidSect="00A2521A">
      <w:footerReference w:type="even" r:id="rId10"/>
      <w:footerReference w:type="default" r:id="rId11"/>
      <w:pgSz w:w="11905" w:h="16837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F994F" w14:textId="77777777" w:rsidR="00BD3C21" w:rsidRDefault="00BD3C21">
      <w:r>
        <w:separator/>
      </w:r>
    </w:p>
  </w:endnote>
  <w:endnote w:type="continuationSeparator" w:id="0">
    <w:p w14:paraId="5850F95B" w14:textId="77777777" w:rsidR="00BD3C21" w:rsidRDefault="00BD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 Unicode MS"/>
    <w:charset w:val="80"/>
    <w:family w:val="swiss"/>
    <w:pitch w:val="variable"/>
  </w:font>
  <w:font w:name="DejaVu Sans">
    <w:altName w:val="Arial Unicode MS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41654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995149" w14:textId="77777777" w:rsidR="00FC7029" w:rsidRDefault="00FC70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1E3C0" w14:textId="77777777" w:rsidR="00FC7029" w:rsidRDefault="00BC77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702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B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BAECB5" w14:textId="42545AC2" w:rsidR="00FC7029" w:rsidRPr="007B1A44" w:rsidRDefault="00FC7029" w:rsidP="00A2521A">
    <w:pPr>
      <w:pStyle w:val="Footer"/>
      <w:ind w:right="360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434C" w14:textId="77777777" w:rsidR="00BD3C21" w:rsidRDefault="00BD3C21">
      <w:r>
        <w:separator/>
      </w:r>
    </w:p>
  </w:footnote>
  <w:footnote w:type="continuationSeparator" w:id="0">
    <w:p w14:paraId="66F2DAF2" w14:textId="77777777" w:rsidR="00BD3C21" w:rsidRDefault="00BD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94721D"/>
    <w:multiLevelType w:val="hybridMultilevel"/>
    <w:tmpl w:val="3B6A9EE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321D"/>
    <w:multiLevelType w:val="hybridMultilevel"/>
    <w:tmpl w:val="8EBAE76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90C87"/>
    <w:multiLevelType w:val="hybridMultilevel"/>
    <w:tmpl w:val="AFC2239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B80B9A"/>
    <w:multiLevelType w:val="hybridMultilevel"/>
    <w:tmpl w:val="F4700E72"/>
    <w:lvl w:ilvl="0" w:tplc="FFAE7DF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</w:rPr>
    </w:lvl>
    <w:lvl w:ilvl="1" w:tplc="089204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6DEC8C42">
      <w:start w:val="1"/>
      <w:numFmt w:val="bullet"/>
      <w:pStyle w:val="List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BD3"/>
    <w:multiLevelType w:val="hybridMultilevel"/>
    <w:tmpl w:val="8B22340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72644"/>
    <w:multiLevelType w:val="hybridMultilevel"/>
    <w:tmpl w:val="8D9E58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D338E"/>
    <w:multiLevelType w:val="hybridMultilevel"/>
    <w:tmpl w:val="1E8EB16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D4FBD"/>
    <w:multiLevelType w:val="hybridMultilevel"/>
    <w:tmpl w:val="4B12635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3B52D9"/>
    <w:multiLevelType w:val="hybridMultilevel"/>
    <w:tmpl w:val="19AE818C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87A7C"/>
    <w:multiLevelType w:val="hybridMultilevel"/>
    <w:tmpl w:val="77E61D9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61717"/>
    <w:multiLevelType w:val="hybridMultilevel"/>
    <w:tmpl w:val="22848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8306F"/>
    <w:multiLevelType w:val="hybridMultilevel"/>
    <w:tmpl w:val="60DC419E"/>
    <w:lvl w:ilvl="0" w:tplc="51163514">
      <w:start w:val="1"/>
      <w:numFmt w:val="bullet"/>
      <w:lvlText w:val=""/>
      <w:lvlJc w:val="left"/>
      <w:pPr>
        <w:tabs>
          <w:tab w:val="num" w:pos="754"/>
        </w:tabs>
        <w:ind w:left="754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257C2"/>
    <w:multiLevelType w:val="hybridMultilevel"/>
    <w:tmpl w:val="E1785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B0C83"/>
    <w:multiLevelType w:val="hybridMultilevel"/>
    <w:tmpl w:val="0F020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7224B"/>
    <w:multiLevelType w:val="hybridMultilevel"/>
    <w:tmpl w:val="98B02D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EC551A"/>
    <w:multiLevelType w:val="hybridMultilevel"/>
    <w:tmpl w:val="7780D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967E2"/>
    <w:multiLevelType w:val="hybridMultilevel"/>
    <w:tmpl w:val="1C1A7C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4"/>
  </w:num>
  <w:num w:numId="6">
    <w:abstractNumId w:val="6"/>
  </w:num>
  <w:num w:numId="7">
    <w:abstractNumId w:val="17"/>
  </w:num>
  <w:num w:numId="8">
    <w:abstractNumId w:val="13"/>
  </w:num>
  <w:num w:numId="9">
    <w:abstractNumId w:val="5"/>
  </w:num>
  <w:num w:numId="10">
    <w:abstractNumId w:val="18"/>
  </w:num>
  <w:num w:numId="11">
    <w:abstractNumId w:val="15"/>
  </w:num>
  <w:num w:numId="12">
    <w:abstractNumId w:val="19"/>
  </w:num>
  <w:num w:numId="13">
    <w:abstractNumId w:val="12"/>
  </w:num>
  <w:num w:numId="14">
    <w:abstractNumId w:val="22"/>
  </w:num>
  <w:num w:numId="15">
    <w:abstractNumId w:val="8"/>
  </w:num>
  <w:num w:numId="16">
    <w:abstractNumId w:val="3"/>
  </w:num>
  <w:num w:numId="17">
    <w:abstractNumId w:val="11"/>
  </w:num>
  <w:num w:numId="18">
    <w:abstractNumId w:val="20"/>
  </w:num>
  <w:num w:numId="19">
    <w:abstractNumId w:val="24"/>
  </w:num>
  <w:num w:numId="20">
    <w:abstractNumId w:val="9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9"/>
  </w:num>
  <w:num w:numId="23">
    <w:abstractNumId w:val="10"/>
  </w:num>
  <w:num w:numId="24">
    <w:abstractNumId w:val="16"/>
  </w:num>
  <w:num w:numId="25">
    <w:abstractNumId w:val="2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trAwNLUwMDKxtDRT0lEKTi0uzszPAykwqQUAeSBKEywAAAA="/>
  </w:docVars>
  <w:rsids>
    <w:rsidRoot w:val="00DA46A6"/>
    <w:rsid w:val="00001B88"/>
    <w:rsid w:val="00024EF2"/>
    <w:rsid w:val="00043AD0"/>
    <w:rsid w:val="00067C25"/>
    <w:rsid w:val="000A03A3"/>
    <w:rsid w:val="000A3447"/>
    <w:rsid w:val="000A5352"/>
    <w:rsid w:val="000C56DA"/>
    <w:rsid w:val="000D0167"/>
    <w:rsid w:val="000E34C7"/>
    <w:rsid w:val="000F62D7"/>
    <w:rsid w:val="00112A6B"/>
    <w:rsid w:val="00115B94"/>
    <w:rsid w:val="001203E7"/>
    <w:rsid w:val="0012149D"/>
    <w:rsid w:val="00125803"/>
    <w:rsid w:val="001376D6"/>
    <w:rsid w:val="00164A01"/>
    <w:rsid w:val="00174E3A"/>
    <w:rsid w:val="001819EB"/>
    <w:rsid w:val="00184EE4"/>
    <w:rsid w:val="001872D0"/>
    <w:rsid w:val="001950C6"/>
    <w:rsid w:val="001A0254"/>
    <w:rsid w:val="001B0C4F"/>
    <w:rsid w:val="001C1D83"/>
    <w:rsid w:val="001F6A84"/>
    <w:rsid w:val="002006E3"/>
    <w:rsid w:val="00202CB4"/>
    <w:rsid w:val="00272A72"/>
    <w:rsid w:val="00282509"/>
    <w:rsid w:val="00284DA5"/>
    <w:rsid w:val="002938F3"/>
    <w:rsid w:val="002A1B9D"/>
    <w:rsid w:val="002A4315"/>
    <w:rsid w:val="002C020E"/>
    <w:rsid w:val="002D3404"/>
    <w:rsid w:val="002E561E"/>
    <w:rsid w:val="002E6AC5"/>
    <w:rsid w:val="0030486B"/>
    <w:rsid w:val="00326A7C"/>
    <w:rsid w:val="00352C14"/>
    <w:rsid w:val="00383095"/>
    <w:rsid w:val="003A43A8"/>
    <w:rsid w:val="003C2BCD"/>
    <w:rsid w:val="003C3E59"/>
    <w:rsid w:val="003E281C"/>
    <w:rsid w:val="003E5430"/>
    <w:rsid w:val="00424F9F"/>
    <w:rsid w:val="00426CC0"/>
    <w:rsid w:val="00436AFA"/>
    <w:rsid w:val="00446EBA"/>
    <w:rsid w:val="004471D4"/>
    <w:rsid w:val="0047573D"/>
    <w:rsid w:val="004A2064"/>
    <w:rsid w:val="004C484E"/>
    <w:rsid w:val="004C684A"/>
    <w:rsid w:val="004D18E9"/>
    <w:rsid w:val="004E646A"/>
    <w:rsid w:val="0050233A"/>
    <w:rsid w:val="00503C68"/>
    <w:rsid w:val="00523F75"/>
    <w:rsid w:val="0054136C"/>
    <w:rsid w:val="00544D4B"/>
    <w:rsid w:val="00550421"/>
    <w:rsid w:val="005624BA"/>
    <w:rsid w:val="00565808"/>
    <w:rsid w:val="005976F7"/>
    <w:rsid w:val="005A1A69"/>
    <w:rsid w:val="005A4C35"/>
    <w:rsid w:val="005B32B6"/>
    <w:rsid w:val="005E7A69"/>
    <w:rsid w:val="005F6B8C"/>
    <w:rsid w:val="005F7729"/>
    <w:rsid w:val="00642683"/>
    <w:rsid w:val="00686A67"/>
    <w:rsid w:val="006A541F"/>
    <w:rsid w:val="006F1455"/>
    <w:rsid w:val="006F43AB"/>
    <w:rsid w:val="00734851"/>
    <w:rsid w:val="0074023E"/>
    <w:rsid w:val="007534A7"/>
    <w:rsid w:val="0075794C"/>
    <w:rsid w:val="00765719"/>
    <w:rsid w:val="0077338A"/>
    <w:rsid w:val="007874F8"/>
    <w:rsid w:val="007B4828"/>
    <w:rsid w:val="007B552B"/>
    <w:rsid w:val="007D00DF"/>
    <w:rsid w:val="007D0F3A"/>
    <w:rsid w:val="007F16B5"/>
    <w:rsid w:val="0080644C"/>
    <w:rsid w:val="00816EBD"/>
    <w:rsid w:val="0081722F"/>
    <w:rsid w:val="008460E2"/>
    <w:rsid w:val="00861694"/>
    <w:rsid w:val="008B541E"/>
    <w:rsid w:val="008C1FD8"/>
    <w:rsid w:val="008E3585"/>
    <w:rsid w:val="00923457"/>
    <w:rsid w:val="00925157"/>
    <w:rsid w:val="00971049"/>
    <w:rsid w:val="00984B48"/>
    <w:rsid w:val="009B4C61"/>
    <w:rsid w:val="009B6949"/>
    <w:rsid w:val="009C287E"/>
    <w:rsid w:val="009C708D"/>
    <w:rsid w:val="009D3C06"/>
    <w:rsid w:val="009D6235"/>
    <w:rsid w:val="009D7A27"/>
    <w:rsid w:val="009E4B75"/>
    <w:rsid w:val="009E5579"/>
    <w:rsid w:val="009F35BE"/>
    <w:rsid w:val="009F7C0D"/>
    <w:rsid w:val="00A13B69"/>
    <w:rsid w:val="00A14D7B"/>
    <w:rsid w:val="00A2521A"/>
    <w:rsid w:val="00A27D5D"/>
    <w:rsid w:val="00A35631"/>
    <w:rsid w:val="00A37123"/>
    <w:rsid w:val="00A41A4C"/>
    <w:rsid w:val="00A53775"/>
    <w:rsid w:val="00AA6864"/>
    <w:rsid w:val="00AC6416"/>
    <w:rsid w:val="00AD53BF"/>
    <w:rsid w:val="00AE31C5"/>
    <w:rsid w:val="00B01BCF"/>
    <w:rsid w:val="00B12041"/>
    <w:rsid w:val="00B14C66"/>
    <w:rsid w:val="00B76AFB"/>
    <w:rsid w:val="00BB61B7"/>
    <w:rsid w:val="00BC7704"/>
    <w:rsid w:val="00BD3C21"/>
    <w:rsid w:val="00BD69A1"/>
    <w:rsid w:val="00BF7393"/>
    <w:rsid w:val="00C04A45"/>
    <w:rsid w:val="00C064CF"/>
    <w:rsid w:val="00C116B5"/>
    <w:rsid w:val="00C1292C"/>
    <w:rsid w:val="00C1710D"/>
    <w:rsid w:val="00C305E0"/>
    <w:rsid w:val="00C332BF"/>
    <w:rsid w:val="00C33A19"/>
    <w:rsid w:val="00C51363"/>
    <w:rsid w:val="00C60DFE"/>
    <w:rsid w:val="00C7180C"/>
    <w:rsid w:val="00C82CCE"/>
    <w:rsid w:val="00C87F57"/>
    <w:rsid w:val="00C94663"/>
    <w:rsid w:val="00C95A24"/>
    <w:rsid w:val="00CB15D1"/>
    <w:rsid w:val="00CC598A"/>
    <w:rsid w:val="00CD0D28"/>
    <w:rsid w:val="00CD1BC1"/>
    <w:rsid w:val="00CF618B"/>
    <w:rsid w:val="00D30103"/>
    <w:rsid w:val="00D311DC"/>
    <w:rsid w:val="00D3414C"/>
    <w:rsid w:val="00D448DB"/>
    <w:rsid w:val="00D80A5E"/>
    <w:rsid w:val="00D81703"/>
    <w:rsid w:val="00DA46A6"/>
    <w:rsid w:val="00DC4DE2"/>
    <w:rsid w:val="00DD13E9"/>
    <w:rsid w:val="00DF56E8"/>
    <w:rsid w:val="00E0520D"/>
    <w:rsid w:val="00E0717E"/>
    <w:rsid w:val="00E543CD"/>
    <w:rsid w:val="00E85D56"/>
    <w:rsid w:val="00EA52FC"/>
    <w:rsid w:val="00EB4C59"/>
    <w:rsid w:val="00ED2FD0"/>
    <w:rsid w:val="00F01508"/>
    <w:rsid w:val="00F041FA"/>
    <w:rsid w:val="00F0535B"/>
    <w:rsid w:val="00F2130C"/>
    <w:rsid w:val="00F44D41"/>
    <w:rsid w:val="00F67FB9"/>
    <w:rsid w:val="00F813D5"/>
    <w:rsid w:val="00FB0D21"/>
    <w:rsid w:val="00FB7D98"/>
    <w:rsid w:val="00FC7029"/>
    <w:rsid w:val="00FE5302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5239C8"/>
  <w15:docId w15:val="{2BC9FD55-6820-484F-84F5-5EE97AC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3095"/>
    <w:pPr>
      <w:suppressAutoHyphens/>
    </w:pPr>
    <w:rPr>
      <w:rFonts w:ascii="Calibri" w:hAnsi="Calibri"/>
      <w:sz w:val="22"/>
      <w:szCs w:val="24"/>
      <w:lang w:eastAsia="ar-SA"/>
    </w:rPr>
  </w:style>
  <w:style w:type="paragraph" w:styleId="Heading1">
    <w:name w:val="heading 1"/>
    <w:basedOn w:val="Normal"/>
    <w:next w:val="Normal"/>
    <w:qFormat/>
    <w:rsid w:val="00DA46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F213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B15D1"/>
    <w:rPr>
      <w:rFonts w:ascii="Symbol" w:eastAsia="Times New Roman" w:hAnsi="Symbol" w:cs="Times New Roman"/>
    </w:rPr>
  </w:style>
  <w:style w:type="character" w:customStyle="1" w:styleId="WW8Num1z1">
    <w:name w:val="WW8Num1z1"/>
    <w:rsid w:val="00CB15D1"/>
    <w:rPr>
      <w:rFonts w:ascii="Courier New" w:hAnsi="Courier New" w:cs="Courier New"/>
    </w:rPr>
  </w:style>
  <w:style w:type="character" w:customStyle="1" w:styleId="WW8Num1z2">
    <w:name w:val="WW8Num1z2"/>
    <w:rsid w:val="00CB15D1"/>
    <w:rPr>
      <w:rFonts w:ascii="Wingdings" w:hAnsi="Wingdings"/>
    </w:rPr>
  </w:style>
  <w:style w:type="character" w:customStyle="1" w:styleId="WW8Num1z3">
    <w:name w:val="WW8Num1z3"/>
    <w:rsid w:val="00CB15D1"/>
    <w:rPr>
      <w:rFonts w:ascii="Symbol" w:hAnsi="Symbol"/>
    </w:rPr>
  </w:style>
  <w:style w:type="character" w:styleId="Hyperlink">
    <w:name w:val="Hyperlink"/>
    <w:rsid w:val="00CB15D1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B15D1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CB15D1"/>
    <w:pPr>
      <w:spacing w:after="120"/>
    </w:pPr>
  </w:style>
  <w:style w:type="paragraph" w:styleId="List">
    <w:name w:val="List"/>
    <w:basedOn w:val="BodyText"/>
    <w:rsid w:val="00CB15D1"/>
  </w:style>
  <w:style w:type="paragraph" w:styleId="Caption">
    <w:name w:val="caption"/>
    <w:basedOn w:val="Normal"/>
    <w:qFormat/>
    <w:rsid w:val="00CB15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CB15D1"/>
    <w:pPr>
      <w:suppressLineNumbers/>
    </w:pPr>
  </w:style>
  <w:style w:type="paragraph" w:customStyle="1" w:styleId="TableContents">
    <w:name w:val="Table Contents"/>
    <w:basedOn w:val="Normal"/>
    <w:rsid w:val="00CB15D1"/>
    <w:pPr>
      <w:suppressLineNumbers/>
    </w:pPr>
  </w:style>
  <w:style w:type="paragraph" w:customStyle="1" w:styleId="TableHeading">
    <w:name w:val="Table Heading"/>
    <w:basedOn w:val="TableContents"/>
    <w:rsid w:val="00CB15D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CB15D1"/>
  </w:style>
  <w:style w:type="paragraph" w:styleId="BodyText2">
    <w:name w:val="Body Text 2"/>
    <w:basedOn w:val="Normal"/>
    <w:rsid w:val="00DA46A6"/>
    <w:pPr>
      <w:spacing w:after="120" w:line="480" w:lineRule="auto"/>
    </w:pPr>
  </w:style>
  <w:style w:type="paragraph" w:styleId="Footer">
    <w:name w:val="footer"/>
    <w:basedOn w:val="Normal"/>
    <w:rsid w:val="00F2130C"/>
    <w:pPr>
      <w:tabs>
        <w:tab w:val="center" w:pos="4153"/>
        <w:tab w:val="right" w:pos="8306"/>
      </w:tabs>
      <w:suppressAutoHyphens w:val="0"/>
    </w:pPr>
    <w:rPr>
      <w:rFonts w:ascii="Times New Roman" w:hAnsi="Times New Roman"/>
      <w:sz w:val="24"/>
      <w:szCs w:val="20"/>
      <w:lang w:eastAsia="en-US"/>
    </w:rPr>
  </w:style>
  <w:style w:type="character" w:styleId="PageNumber">
    <w:name w:val="page number"/>
    <w:basedOn w:val="DefaultParagraphFont"/>
    <w:rsid w:val="00F2130C"/>
  </w:style>
  <w:style w:type="character" w:styleId="FollowedHyperlink">
    <w:name w:val="FollowedHyperlink"/>
    <w:basedOn w:val="DefaultParagraphFont"/>
    <w:rsid w:val="004D18E9"/>
    <w:rPr>
      <w:color w:val="800080"/>
      <w:u w:val="single"/>
    </w:rPr>
  </w:style>
  <w:style w:type="table" w:styleId="TableGrid">
    <w:name w:val="Table Grid"/>
    <w:basedOn w:val="TableNormal"/>
    <w:rsid w:val="00B12041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235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eastAsia="Calibri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9D6235"/>
    <w:rPr>
      <w:rFonts w:ascii="Calibri" w:eastAsia="Calibri" w:hAnsi="Calibri"/>
      <w:lang w:eastAsia="en-US"/>
    </w:rPr>
  </w:style>
  <w:style w:type="paragraph" w:customStyle="1" w:styleId="TableTextBold">
    <w:name w:val="Table Text Bold"/>
    <w:basedOn w:val="Normal"/>
    <w:link w:val="TableTextBold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b/>
      <w:color w:val="0D0D0D" w:themeColor="text1" w:themeTint="F2"/>
      <w:szCs w:val="22"/>
      <w:lang w:eastAsia="en-US"/>
    </w:rPr>
  </w:style>
  <w:style w:type="character" w:customStyle="1" w:styleId="TableTextBoldChar">
    <w:name w:val="Table Text Bold Char"/>
    <w:basedOn w:val="DefaultParagraphFont"/>
    <w:link w:val="TableTextBold"/>
    <w:rsid w:val="004A2064"/>
    <w:rPr>
      <w:rFonts w:asciiTheme="minorHAnsi" w:hAnsiTheme="minorHAnsi" w:cstheme="minorHAnsi"/>
      <w:b/>
      <w:color w:val="0D0D0D" w:themeColor="text1" w:themeTint="F2"/>
      <w:sz w:val="22"/>
      <w:szCs w:val="22"/>
      <w:lang w:eastAsia="en-US"/>
    </w:rPr>
  </w:style>
  <w:style w:type="paragraph" w:customStyle="1" w:styleId="TableText">
    <w:name w:val="Table Text"/>
    <w:basedOn w:val="Normal"/>
    <w:next w:val="Normal"/>
    <w:link w:val="TableTextChar"/>
    <w:qFormat/>
    <w:rsid w:val="004A2064"/>
    <w:pPr>
      <w:suppressAutoHyphens w:val="0"/>
      <w:spacing w:before="40" w:after="40"/>
      <w:ind w:left="113"/>
    </w:pPr>
    <w:rPr>
      <w:rFonts w:asciiTheme="minorHAnsi" w:hAnsiTheme="minorHAnsi" w:cstheme="minorHAnsi"/>
      <w:color w:val="0D0D0D" w:themeColor="text1" w:themeTint="F2"/>
      <w:szCs w:val="22"/>
      <w:lang w:eastAsia="en-US"/>
    </w:rPr>
  </w:style>
  <w:style w:type="character" w:customStyle="1" w:styleId="TableTextChar">
    <w:name w:val="Table Text Char"/>
    <w:basedOn w:val="DefaultParagraphFont"/>
    <w:link w:val="TableText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TableTextcentred">
    <w:name w:val="Table Text centred"/>
    <w:basedOn w:val="TableText"/>
    <w:next w:val="Normal"/>
    <w:link w:val="TableTextcentredChar"/>
    <w:qFormat/>
    <w:rsid w:val="004A2064"/>
    <w:pPr>
      <w:ind w:left="34"/>
      <w:jc w:val="center"/>
    </w:pPr>
  </w:style>
  <w:style w:type="character" w:customStyle="1" w:styleId="TableTextcentredChar">
    <w:name w:val="Table Text centred Char"/>
    <w:basedOn w:val="TableTextChar"/>
    <w:link w:val="TableTextcentred"/>
    <w:rsid w:val="004A2064"/>
    <w:rPr>
      <w:rFonts w:asciiTheme="minorHAnsi" w:hAnsiTheme="minorHAnsi" w:cstheme="minorHAnsi"/>
      <w:color w:val="0D0D0D" w:themeColor="text1" w:themeTint="F2"/>
      <w:sz w:val="22"/>
      <w:szCs w:val="22"/>
      <w:lang w:eastAsia="en-US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2006E3"/>
    <w:pPr>
      <w:framePr w:hSpace="180" w:wrap="around" w:vAnchor="page" w:hAnchor="margin" w:xAlign="center" w:y="1001"/>
      <w:numPr>
        <w:numId w:val="17"/>
      </w:numPr>
      <w:tabs>
        <w:tab w:val="left" w:pos="116"/>
      </w:tabs>
      <w:suppressAutoHyphens w:val="0"/>
      <w:spacing w:before="40"/>
      <w:ind w:left="-38" w:firstLine="0"/>
    </w:pPr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character" w:customStyle="1" w:styleId="ListBulletGradeDescriptorsChar">
    <w:name w:val="List Bullet Grade Descriptors Char"/>
    <w:basedOn w:val="DefaultParagraphFont"/>
    <w:link w:val="ListBulletGradeDescriptors"/>
    <w:rsid w:val="002006E3"/>
    <w:rPr>
      <w:rFonts w:asciiTheme="minorHAnsi" w:hAnsiTheme="minorHAnsi" w:cstheme="minorHAnsi"/>
      <w:color w:val="0D0D0D" w:themeColor="text1" w:themeTint="F2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C1FD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4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60E2"/>
    <w:rPr>
      <w:rFonts w:ascii="Tahoma" w:hAnsi="Tahoma" w:cs="Tahoma"/>
      <w:sz w:val="16"/>
      <w:szCs w:val="16"/>
      <w:lang w:eastAsia="ar-SA"/>
    </w:rPr>
  </w:style>
  <w:style w:type="paragraph" w:customStyle="1" w:styleId="LabSection">
    <w:name w:val="Lab Section"/>
    <w:basedOn w:val="Normal"/>
    <w:next w:val="Normal"/>
    <w:qFormat/>
    <w:rsid w:val="005F6B8C"/>
    <w:pPr>
      <w:keepNext/>
      <w:numPr>
        <w:numId w:val="21"/>
      </w:numPr>
      <w:suppressAutoHyphens w:val="0"/>
      <w:spacing w:before="240" w:after="120"/>
    </w:pPr>
    <w:rPr>
      <w:rFonts w:ascii="Arial" w:hAnsi="Arial"/>
      <w:b/>
      <w:bCs/>
      <w:iCs/>
      <w:sz w:val="24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5F6B8C"/>
    <w:pPr>
      <w:keepNext/>
      <w:numPr>
        <w:ilvl w:val="1"/>
        <w:numId w:val="20"/>
      </w:numPr>
      <w:suppressAutoHyphens w:val="0"/>
      <w:spacing w:before="240" w:after="120" w:line="276" w:lineRule="auto"/>
    </w:pPr>
    <w:rPr>
      <w:rFonts w:ascii="Arial" w:eastAsia="Calibri" w:hAnsi="Arial"/>
      <w:b/>
      <w:szCs w:val="22"/>
      <w:lang w:val="en-US" w:eastAsia="en-US"/>
    </w:rPr>
  </w:style>
  <w:style w:type="paragraph" w:customStyle="1" w:styleId="PartHead">
    <w:name w:val="Part Head"/>
    <w:basedOn w:val="ListParagraph"/>
    <w:next w:val="BodyTextL25"/>
    <w:qFormat/>
    <w:rsid w:val="005F6B8C"/>
    <w:pPr>
      <w:keepNext/>
      <w:numPr>
        <w:numId w:val="20"/>
      </w:numPr>
      <w:suppressAutoHyphens w:val="0"/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n-US" w:eastAsia="en-US"/>
    </w:rPr>
  </w:style>
  <w:style w:type="paragraph" w:customStyle="1" w:styleId="SubStepAlpha">
    <w:name w:val="SubStep Alpha"/>
    <w:basedOn w:val="Normal"/>
    <w:qFormat/>
    <w:rsid w:val="005F6B8C"/>
    <w:pPr>
      <w:numPr>
        <w:ilvl w:val="2"/>
        <w:numId w:val="20"/>
      </w:numPr>
      <w:suppressAutoHyphens w:val="0"/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50">
    <w:name w:val="Body Text L50"/>
    <w:basedOn w:val="Normal"/>
    <w:qFormat/>
    <w:rsid w:val="005F6B8C"/>
    <w:pPr>
      <w:suppressAutoHyphens w:val="0"/>
      <w:spacing w:before="120" w:after="60"/>
      <w:ind w:left="7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odyTextL25">
    <w:name w:val="Body Text L25"/>
    <w:basedOn w:val="Normal"/>
    <w:link w:val="BodyTextL25Char"/>
    <w:qFormat/>
    <w:rsid w:val="005F6B8C"/>
    <w:pPr>
      <w:suppressAutoHyphens w:val="0"/>
      <w:spacing w:before="120" w:after="120"/>
      <w:ind w:left="360"/>
    </w:pPr>
    <w:rPr>
      <w:rFonts w:ascii="Arial" w:eastAsia="Calibri" w:hAnsi="Arial"/>
      <w:sz w:val="20"/>
      <w:szCs w:val="22"/>
      <w:lang w:val="x-none" w:eastAsia="x-none"/>
    </w:rPr>
  </w:style>
  <w:style w:type="paragraph" w:customStyle="1" w:styleId="SubStepNum">
    <w:name w:val="SubStep Num"/>
    <w:basedOn w:val="SubStepAlpha"/>
    <w:qFormat/>
    <w:rsid w:val="005F6B8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5F6B8C"/>
    <w:pPr>
      <w:numPr>
        <w:numId w:val="22"/>
      </w:numPr>
    </w:pPr>
  </w:style>
  <w:style w:type="paragraph" w:customStyle="1" w:styleId="ReflectionQ">
    <w:name w:val="Reflection Q"/>
    <w:basedOn w:val="BodyTextL25"/>
    <w:qFormat/>
    <w:rsid w:val="005F6B8C"/>
    <w:pPr>
      <w:numPr>
        <w:ilvl w:val="1"/>
        <w:numId w:val="21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NoList"/>
    <w:uiPriority w:val="99"/>
    <w:rsid w:val="005F6B8C"/>
    <w:pPr>
      <w:numPr>
        <w:numId w:val="21"/>
      </w:numPr>
    </w:pPr>
  </w:style>
  <w:style w:type="character" w:customStyle="1" w:styleId="BodyTextL25Char">
    <w:name w:val="Body Text L25 Char"/>
    <w:link w:val="BodyTextL25"/>
    <w:rsid w:val="005F6B8C"/>
    <w:rPr>
      <w:rFonts w:ascii="Arial" w:eastAsia="Calibri" w:hAnsi="Arial"/>
      <w:szCs w:val="22"/>
      <w:lang w:val="x-none" w:eastAsia="x-none"/>
    </w:rPr>
  </w:style>
  <w:style w:type="paragraph" w:styleId="ListBullet">
    <w:name w:val="List Bullet"/>
    <w:basedOn w:val="Normal"/>
    <w:rsid w:val="00F67FB9"/>
    <w:pPr>
      <w:numPr>
        <w:ilvl w:val="2"/>
        <w:numId w:val="23"/>
      </w:numPr>
      <w:suppressAutoHyphens w:val="0"/>
    </w:pPr>
    <w:rPr>
      <w:rFonts w:ascii="Times New Roman" w:hAnsi="Times New Roman"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sss.act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Design</vt:lpstr>
    </vt:vector>
  </TitlesOfParts>
  <Company>ACT Department of Education and Training</Company>
  <LinksUpToDate>false</LinksUpToDate>
  <CharactersWithSpaces>2644</CharactersWithSpaces>
  <SharedDoc>false</SharedDoc>
  <HLinks>
    <vt:vector size="54" baseType="variant">
      <vt:variant>
        <vt:i4>4063306</vt:i4>
      </vt:variant>
      <vt:variant>
        <vt:i4>24</vt:i4>
      </vt:variant>
      <vt:variant>
        <vt:i4>0</vt:i4>
      </vt:variant>
      <vt:variant>
        <vt:i4>5</vt:i4>
      </vt:variant>
      <vt:variant>
        <vt:lpwstr>http://www.bsss.act.edu.au/__data/assets/pdf_file/0004/79888/PandPManual2009Final.pdf</vt:lpwstr>
      </vt:variant>
      <vt:variant>
        <vt:lpwstr/>
      </vt:variant>
      <vt:variant>
        <vt:i4>1245267</vt:i4>
      </vt:variant>
      <vt:variant>
        <vt:i4>21</vt:i4>
      </vt:variant>
      <vt:variant>
        <vt:i4>0</vt:i4>
      </vt:variant>
      <vt:variant>
        <vt:i4>5</vt:i4>
      </vt:variant>
      <vt:variant>
        <vt:lpwstr>http://www.vegemite.com.au/vegemite/page?siteid=vegemite-prd&amp;locale=auen1&amp;PagecRef=1</vt:lpwstr>
      </vt:variant>
      <vt:variant>
        <vt:lpwstr/>
      </vt:variant>
      <vt:variant>
        <vt:i4>1441875</vt:i4>
      </vt:variant>
      <vt:variant>
        <vt:i4>18</vt:i4>
      </vt:variant>
      <vt:variant>
        <vt:i4>0</vt:i4>
      </vt:variant>
      <vt:variant>
        <vt:i4>5</vt:i4>
      </vt:variant>
      <vt:variant>
        <vt:lpwstr>http://www.bird-man.com/wingsuit/</vt:lpwstr>
      </vt:variant>
      <vt:variant>
        <vt:lpwstr/>
      </vt:variant>
      <vt:variant>
        <vt:i4>8192125</vt:i4>
      </vt:variant>
      <vt:variant>
        <vt:i4>15</vt:i4>
      </vt:variant>
      <vt:variant>
        <vt:i4>0</vt:i4>
      </vt:variant>
      <vt:variant>
        <vt:i4>5</vt:i4>
      </vt:variant>
      <vt:variant>
        <vt:lpwstr>http://www.mctavish.com.au/surftech.php</vt:lpwstr>
      </vt:variant>
      <vt:variant>
        <vt:lpwstr/>
      </vt:variant>
      <vt:variant>
        <vt:i4>2949180</vt:i4>
      </vt:variant>
      <vt:variant>
        <vt:i4>12</vt:i4>
      </vt:variant>
      <vt:variant>
        <vt:i4>0</vt:i4>
      </vt:variant>
      <vt:variant>
        <vt:i4>5</vt:i4>
      </vt:variant>
      <vt:variant>
        <vt:lpwstr>http://lensbaby.com.au/tilt-transformer.php</vt:lpwstr>
      </vt:variant>
      <vt:variant>
        <vt:lpwstr/>
      </vt:variant>
      <vt:variant>
        <vt:i4>7864431</vt:i4>
      </vt:variant>
      <vt:variant>
        <vt:i4>9</vt:i4>
      </vt:variant>
      <vt:variant>
        <vt:i4>0</vt:i4>
      </vt:variant>
      <vt:variant>
        <vt:i4>5</vt:i4>
      </vt:variant>
      <vt:variant>
        <vt:lpwstr>http://microsites.lomography.com/holga/</vt:lpwstr>
      </vt:variant>
      <vt:variant>
        <vt:lpwstr/>
      </vt:variant>
      <vt:variant>
        <vt:i4>196696</vt:i4>
      </vt:variant>
      <vt:variant>
        <vt:i4>6</vt:i4>
      </vt:variant>
      <vt:variant>
        <vt:i4>0</vt:i4>
      </vt:variant>
      <vt:variant>
        <vt:i4>5</vt:i4>
      </vt:variant>
      <vt:variant>
        <vt:lpwstr>http://www.konaworld.com/bike.cfm?content=ute</vt:lpwstr>
      </vt:variant>
      <vt:variant>
        <vt:lpwstr/>
      </vt:variant>
      <vt:variant>
        <vt:i4>7274553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http://en.wikipedia.org/wiki/Design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http://en.wikipedia.org/wiki/Web_design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Design</dc:title>
  <dc:creator>Matthew Phillipps</dc:creator>
  <cp:lastModifiedBy>Carter, Adam</cp:lastModifiedBy>
  <cp:revision>27</cp:revision>
  <cp:lastPrinted>2015-02-26T00:55:00Z</cp:lastPrinted>
  <dcterms:created xsi:type="dcterms:W3CDTF">2020-07-23T00:49:00Z</dcterms:created>
  <dcterms:modified xsi:type="dcterms:W3CDTF">2021-01-24T01:07:00Z</dcterms:modified>
</cp:coreProperties>
</file>