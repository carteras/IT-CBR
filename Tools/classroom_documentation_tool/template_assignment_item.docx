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18E870" w14:textId="77777777" w:rsidR="00DA46A6" w:rsidRPr="006F65BA" w:rsidRDefault="0081722F" w:rsidP="00DA46A6">
      <w:pPr>
        <w:rPr>
          <w:rFonts w:asciiTheme="minorHAnsi" w:hAnsiTheme="minorHAnsi" w:cstheme="minorHAnsi"/>
        </w:rPr>
      </w:pPr>
      <w:r w:rsidRPr="006F65BA">
        <w:rPr>
          <w:rFonts w:asciiTheme="minorHAnsi" w:hAnsiTheme="minorHAnsi" w:cstheme="minorHAnsi"/>
          <w:noProof/>
          <w:lang w:eastAsia="en-AU"/>
        </w:rPr>
        <w:drawing>
          <wp:anchor distT="0" distB="0" distL="114300" distR="114300" simplePos="0" relativeHeight="251656192" behindDoc="0" locked="0" layoutInCell="1" allowOverlap="1" wp14:anchorId="10D3AD2C" wp14:editId="23A71866">
            <wp:simplePos x="0" y="0"/>
            <wp:positionH relativeFrom="column">
              <wp:posOffset>-123825</wp:posOffset>
            </wp:positionH>
            <wp:positionV relativeFrom="paragraph">
              <wp:posOffset>-5715</wp:posOffset>
            </wp:positionV>
            <wp:extent cx="3419475" cy="561975"/>
            <wp:effectExtent l="19050" t="0" r="9525" b="0"/>
            <wp:wrapSquare wrapText="bothSides"/>
            <wp:docPr id="3" name="Picture 3" descr="UCSSC LakeG_low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SSC LakeG_lowres"/>
                    <pic:cNvPicPr>
                      <a:picLocks noChangeAspect="1" noChangeArrowheads="1"/>
                    </pic:cNvPicPr>
                  </pic:nvPicPr>
                  <pic:blipFill>
                    <a:blip r:embed="rId7" cstate="print"/>
                    <a:srcRect/>
                    <a:stretch>
                      <a:fillRect/>
                    </a:stretch>
                  </pic:blipFill>
                  <pic:spPr bwMode="auto">
                    <a:xfrm>
                      <a:off x="0" y="0"/>
                      <a:ext cx="3419475" cy="561975"/>
                    </a:xfrm>
                    <a:prstGeom prst="rect">
                      <a:avLst/>
                    </a:prstGeom>
                    <a:noFill/>
                    <a:ln w="9525">
                      <a:noFill/>
                      <a:miter lim="800000"/>
                      <a:headEnd/>
                      <a:tailEnd/>
                    </a:ln>
                  </pic:spPr>
                </pic:pic>
              </a:graphicData>
            </a:graphic>
          </wp:anchor>
        </w:drawing>
      </w:r>
      <w:r w:rsidR="00A14D7B" w:rsidRPr="006F65BA">
        <w:rPr>
          <w:rFonts w:asciiTheme="minorHAnsi" w:hAnsiTheme="minorHAnsi" w:cstheme="minorHAnsi"/>
          <w:noProof/>
          <w:lang w:eastAsia="en-AU"/>
        </w:rPr>
        <w:drawing>
          <wp:anchor distT="0" distB="0" distL="114300" distR="114300" simplePos="0" relativeHeight="251658240" behindDoc="1" locked="0" layoutInCell="1" allowOverlap="1" wp14:anchorId="5C5FC95C" wp14:editId="61BCB320">
            <wp:simplePos x="0" y="0"/>
            <wp:positionH relativeFrom="column">
              <wp:posOffset>5859780</wp:posOffset>
            </wp:positionH>
            <wp:positionV relativeFrom="paragraph">
              <wp:posOffset>-78105</wp:posOffset>
            </wp:positionV>
            <wp:extent cx="720090" cy="583565"/>
            <wp:effectExtent l="1905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10960"/>
                    <a:stretch>
                      <a:fillRect/>
                    </a:stretch>
                  </pic:blipFill>
                  <pic:spPr bwMode="auto">
                    <a:xfrm>
                      <a:off x="0" y="0"/>
                      <a:ext cx="720090" cy="583565"/>
                    </a:xfrm>
                    <a:prstGeom prst="rect">
                      <a:avLst/>
                    </a:prstGeom>
                    <a:noFill/>
                    <a:ln w="9525">
                      <a:noFill/>
                      <a:miter lim="800000"/>
                      <a:headEnd/>
                      <a:tailEnd/>
                    </a:ln>
                  </pic:spPr>
                </pic:pic>
              </a:graphicData>
            </a:graphic>
          </wp:anchor>
        </w:drawing>
      </w:r>
    </w:p>
    <w:p w14:paraId="3599FE02" w14:textId="77777777" w:rsidR="009D6235" w:rsidRPr="006F65BA" w:rsidRDefault="009D6235" w:rsidP="009D6235">
      <w:pPr>
        <w:pStyle w:val="Heading1"/>
        <w:spacing w:before="120" w:after="0"/>
        <w:rPr>
          <w:rFonts w:asciiTheme="minorHAnsi" w:hAnsiTheme="minorHAnsi" w:cstheme="minorHAnsi"/>
          <w:b w:val="0"/>
          <w:bCs w:val="0"/>
          <w:kern w:val="0"/>
          <w:sz w:val="22"/>
          <w:szCs w:val="24"/>
        </w:rPr>
      </w:pPr>
    </w:p>
    <w:p w14:paraId="6FB26D2A" w14:textId="77777777" w:rsidR="009D6235" w:rsidRPr="006F65BA" w:rsidRDefault="009D6235" w:rsidP="009D6235">
      <w:pPr>
        <w:rPr>
          <w:rFonts w:asciiTheme="minorHAnsi" w:hAnsiTheme="minorHAnsi" w:cstheme="minorHAnsi"/>
        </w:rPr>
      </w:pPr>
    </w:p>
    <w:p w14:paraId="2B12C751" w14:textId="39C209EF" w:rsidR="005A4C35" w:rsidRPr="006F65BA" w:rsidRDefault="001B0C4F" w:rsidP="00A27D5D">
      <w:pPr>
        <w:pStyle w:val="Heading1"/>
        <w:spacing w:before="120" w:after="0"/>
        <w:jc w:val="center"/>
        <w:rPr>
          <w:rFonts w:asciiTheme="minorHAnsi" w:hAnsiTheme="minorHAnsi" w:cstheme="minorHAnsi"/>
        </w:rPr>
      </w:pPr>
      <w:proofErr w:type="gramStart"/>
      <w:r w:rsidRPr="006F65BA">
        <w:rPr>
          <w:rFonts w:asciiTheme="minorHAnsi" w:hAnsiTheme="minorHAnsi" w:cstheme="minorHAnsi"/>
        </w:rPr>
        <w:t xml:space="preserve">{{ </w:t>
      </w:r>
      <w:proofErr w:type="spellStart"/>
      <w:r w:rsidRPr="006F65BA">
        <w:rPr>
          <w:rFonts w:asciiTheme="minorHAnsi" w:hAnsiTheme="minorHAnsi" w:cstheme="minorHAnsi"/>
        </w:rPr>
        <w:t>course</w:t>
      </w:r>
      <w:proofErr w:type="gramEnd"/>
      <w:r w:rsidRPr="006F65BA">
        <w:rPr>
          <w:rFonts w:asciiTheme="minorHAnsi" w:hAnsiTheme="minorHAnsi" w:cstheme="minorHAnsi"/>
        </w:rPr>
        <w:t>_name</w:t>
      </w:r>
      <w:proofErr w:type="spellEnd"/>
      <w:r w:rsidRPr="006F65BA">
        <w:rPr>
          <w:rFonts w:asciiTheme="minorHAnsi" w:hAnsiTheme="minorHAnsi" w:cstheme="minorHAnsi"/>
        </w:rPr>
        <w:t xml:space="preserve"> }}</w:t>
      </w:r>
    </w:p>
    <w:p w14:paraId="0A752700" w14:textId="082D1CFD" w:rsidR="00DA46A6" w:rsidRPr="006F65BA" w:rsidRDefault="007D00DF" w:rsidP="00A27D5D">
      <w:pPr>
        <w:pStyle w:val="Heading1"/>
        <w:spacing w:before="120" w:after="0"/>
        <w:jc w:val="center"/>
        <w:rPr>
          <w:rFonts w:asciiTheme="minorHAnsi" w:hAnsiTheme="minorHAnsi" w:cstheme="minorHAnsi"/>
        </w:rPr>
      </w:pPr>
      <w:r w:rsidRPr="006F65BA">
        <w:rPr>
          <w:rFonts w:asciiTheme="minorHAnsi" w:hAnsiTheme="minorHAnsi" w:cstheme="minorHAnsi"/>
        </w:rPr>
        <w:t xml:space="preserve">AI </w:t>
      </w:r>
      <w:proofErr w:type="gramStart"/>
      <w:r w:rsidR="001B0C4F" w:rsidRPr="006F65BA">
        <w:rPr>
          <w:rFonts w:asciiTheme="minorHAnsi" w:hAnsiTheme="minorHAnsi" w:cstheme="minorHAnsi"/>
        </w:rPr>
        <w:t xml:space="preserve">{{ </w:t>
      </w:r>
      <w:proofErr w:type="spellStart"/>
      <w:r w:rsidR="001B0C4F" w:rsidRPr="006F65BA">
        <w:rPr>
          <w:rFonts w:asciiTheme="minorHAnsi" w:hAnsiTheme="minorHAnsi" w:cstheme="minorHAnsi"/>
        </w:rPr>
        <w:t>ai</w:t>
      </w:r>
      <w:proofErr w:type="gramEnd"/>
      <w:r w:rsidR="001B0C4F" w:rsidRPr="006F65BA">
        <w:rPr>
          <w:rFonts w:asciiTheme="minorHAnsi" w:hAnsiTheme="minorHAnsi" w:cstheme="minorHAnsi"/>
        </w:rPr>
        <w:t>_num</w:t>
      </w:r>
      <w:proofErr w:type="spellEnd"/>
      <w:r w:rsidR="001B0C4F" w:rsidRPr="006F65BA">
        <w:rPr>
          <w:rFonts w:asciiTheme="minorHAnsi" w:hAnsiTheme="minorHAnsi" w:cstheme="minorHAnsi"/>
        </w:rPr>
        <w:t>}}</w:t>
      </w:r>
      <w:r w:rsidR="00DA46A6" w:rsidRPr="006F65BA">
        <w:rPr>
          <w:rFonts w:asciiTheme="minorHAnsi" w:hAnsiTheme="minorHAnsi" w:cstheme="minorHAnsi"/>
        </w:rPr>
        <w:t xml:space="preserve"> Semester </w:t>
      </w:r>
      <w:r w:rsidR="00ED2FD0" w:rsidRPr="006F65BA">
        <w:rPr>
          <w:rFonts w:asciiTheme="minorHAnsi" w:hAnsiTheme="minorHAnsi" w:cstheme="minorHAnsi"/>
        </w:rPr>
        <w:t>S</w:t>
      </w:r>
      <w:r w:rsidR="001B0C4F" w:rsidRPr="006F65BA">
        <w:rPr>
          <w:rFonts w:asciiTheme="minorHAnsi" w:hAnsiTheme="minorHAnsi" w:cstheme="minorHAnsi"/>
        </w:rPr>
        <w:t>{{ semester }}</w:t>
      </w:r>
      <w:r w:rsidR="00DA46A6" w:rsidRPr="006F65BA">
        <w:rPr>
          <w:rFonts w:asciiTheme="minorHAnsi" w:hAnsiTheme="minorHAnsi" w:cstheme="minorHAnsi"/>
        </w:rPr>
        <w:t xml:space="preserve"> </w:t>
      </w:r>
      <w:r w:rsidR="001B0C4F" w:rsidRPr="006F65BA">
        <w:rPr>
          <w:rFonts w:asciiTheme="minorHAnsi" w:hAnsiTheme="minorHAnsi" w:cstheme="minorHAnsi"/>
        </w:rPr>
        <w:t>{{ year }}</w:t>
      </w:r>
    </w:p>
    <w:tbl>
      <w:tblPr>
        <w:tblpPr w:leftFromText="180" w:rightFromText="180" w:vertAnchor="text" w:horzAnchor="margin" w:tblpX="-72" w:tblpY="2"/>
        <w:tblW w:w="9889" w:type="dxa"/>
        <w:tblLayout w:type="fixed"/>
        <w:tblLook w:val="0000" w:firstRow="0" w:lastRow="0" w:firstColumn="0" w:lastColumn="0" w:noHBand="0" w:noVBand="0"/>
      </w:tblPr>
      <w:tblGrid>
        <w:gridCol w:w="1548"/>
        <w:gridCol w:w="2952"/>
        <w:gridCol w:w="1562"/>
        <w:gridCol w:w="1286"/>
        <w:gridCol w:w="1648"/>
        <w:gridCol w:w="893"/>
      </w:tblGrid>
      <w:tr w:rsidR="00A14D7B" w:rsidRPr="006F65BA" w14:paraId="3DAC2D34" w14:textId="77777777" w:rsidTr="001B0C4F">
        <w:trPr>
          <w:trHeight w:val="285"/>
        </w:trPr>
        <w:tc>
          <w:tcPr>
            <w:tcW w:w="1548"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4B65E3CC" w14:textId="77777777" w:rsidR="00A14D7B" w:rsidRPr="006F65BA" w:rsidRDefault="00A14D7B" w:rsidP="00A14D7B">
            <w:pPr>
              <w:ind w:left="-18"/>
              <w:rPr>
                <w:rFonts w:asciiTheme="minorHAnsi" w:hAnsiTheme="minorHAnsi" w:cstheme="minorHAnsi"/>
                <w:b/>
                <w:lang w:eastAsia="en-AU"/>
              </w:rPr>
            </w:pPr>
            <w:r w:rsidRPr="006F65BA">
              <w:rPr>
                <w:rFonts w:asciiTheme="minorHAnsi" w:hAnsiTheme="minorHAnsi" w:cstheme="minorHAnsi"/>
                <w:b/>
                <w:lang w:eastAsia="en-AU"/>
              </w:rPr>
              <w:t>Course Title</w:t>
            </w:r>
          </w:p>
        </w:tc>
        <w:tc>
          <w:tcPr>
            <w:tcW w:w="2952"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1EE0D6D0" w14:textId="10BC0DBD" w:rsidR="00A14D7B" w:rsidRPr="006F65BA" w:rsidRDefault="001B0C4F" w:rsidP="00A14D7B">
            <w:pPr>
              <w:rPr>
                <w:rFonts w:asciiTheme="minorHAnsi" w:hAnsiTheme="minorHAnsi" w:cstheme="minorHAnsi"/>
                <w:lang w:eastAsia="en-AU"/>
              </w:rPr>
            </w:pPr>
            <w:proofErr w:type="gramStart"/>
            <w:r w:rsidRPr="006F65BA">
              <w:rPr>
                <w:rFonts w:asciiTheme="minorHAnsi" w:hAnsiTheme="minorHAnsi" w:cstheme="minorHAnsi"/>
                <w:lang w:eastAsia="en-AU"/>
              </w:rPr>
              <w:t xml:space="preserve">{{ </w:t>
            </w:r>
            <w:proofErr w:type="spellStart"/>
            <w:r w:rsidRPr="006F65BA">
              <w:rPr>
                <w:rFonts w:asciiTheme="minorHAnsi" w:hAnsiTheme="minorHAnsi" w:cstheme="minorHAnsi"/>
                <w:lang w:eastAsia="en-AU"/>
              </w:rPr>
              <w:t>course</w:t>
            </w:r>
            <w:proofErr w:type="gramEnd"/>
            <w:r w:rsidRPr="006F65BA">
              <w:rPr>
                <w:rFonts w:asciiTheme="minorHAnsi" w:hAnsiTheme="minorHAnsi" w:cstheme="minorHAnsi"/>
                <w:lang w:eastAsia="en-AU"/>
              </w:rPr>
              <w:t>_name</w:t>
            </w:r>
            <w:proofErr w:type="spellEnd"/>
            <w:r w:rsidRPr="006F65BA">
              <w:rPr>
                <w:rFonts w:asciiTheme="minorHAnsi" w:hAnsiTheme="minorHAnsi" w:cstheme="minorHAnsi"/>
                <w:lang w:eastAsia="en-AU"/>
              </w:rPr>
              <w:t xml:space="preserve"> }} </w:t>
            </w:r>
          </w:p>
        </w:tc>
        <w:tc>
          <w:tcPr>
            <w:tcW w:w="1562"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329DAAE7" w14:textId="77777777" w:rsidR="00A14D7B" w:rsidRPr="006F65BA" w:rsidRDefault="00A14D7B" w:rsidP="00A14D7B">
            <w:pPr>
              <w:rPr>
                <w:rFonts w:asciiTheme="minorHAnsi" w:hAnsiTheme="minorHAnsi" w:cstheme="minorHAnsi"/>
                <w:b/>
                <w:lang w:eastAsia="en-AU"/>
              </w:rPr>
            </w:pPr>
            <w:r w:rsidRPr="006F65BA">
              <w:rPr>
                <w:rFonts w:asciiTheme="minorHAnsi" w:hAnsiTheme="minorHAnsi" w:cstheme="minorHAnsi"/>
                <w:b/>
                <w:lang w:eastAsia="en-AU"/>
              </w:rPr>
              <w:t>Course Code</w:t>
            </w:r>
          </w:p>
        </w:tc>
        <w:tc>
          <w:tcPr>
            <w:tcW w:w="1286"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65B22261" w14:textId="5ECC6BD1" w:rsidR="007D00DF" w:rsidRPr="006F65BA" w:rsidRDefault="007D00DF" w:rsidP="007D00DF">
            <w:pPr>
              <w:rPr>
                <w:rFonts w:asciiTheme="minorHAnsi" w:hAnsiTheme="minorHAnsi" w:cstheme="minorHAnsi"/>
                <w:sz w:val="20"/>
                <w:lang w:eastAsia="en-AU"/>
              </w:rPr>
            </w:pPr>
            <w:r w:rsidRPr="006F65BA">
              <w:rPr>
                <w:rFonts w:asciiTheme="minorHAnsi" w:hAnsiTheme="minorHAnsi" w:cstheme="minorHAnsi"/>
                <w:sz w:val="20"/>
                <w:lang w:eastAsia="en-AU"/>
              </w:rPr>
              <w:t xml:space="preserve">A </w:t>
            </w:r>
            <w:proofErr w:type="gramStart"/>
            <w:r w:rsidR="001B0C4F" w:rsidRPr="006F65BA">
              <w:rPr>
                <w:rFonts w:asciiTheme="minorHAnsi" w:hAnsiTheme="minorHAnsi" w:cstheme="minorHAnsi"/>
                <w:sz w:val="20"/>
                <w:lang w:eastAsia="en-AU"/>
              </w:rPr>
              <w:t xml:space="preserve">{{ </w:t>
            </w:r>
            <w:proofErr w:type="spellStart"/>
            <w:r w:rsidR="001B0C4F" w:rsidRPr="006F65BA">
              <w:rPr>
                <w:rFonts w:asciiTheme="minorHAnsi" w:hAnsiTheme="minorHAnsi" w:cstheme="minorHAnsi"/>
                <w:sz w:val="20"/>
                <w:lang w:eastAsia="en-AU"/>
              </w:rPr>
              <w:t>a</w:t>
            </w:r>
            <w:proofErr w:type="gramEnd"/>
            <w:r w:rsidR="001B0C4F" w:rsidRPr="006F65BA">
              <w:rPr>
                <w:rFonts w:asciiTheme="minorHAnsi" w:hAnsiTheme="minorHAnsi" w:cstheme="minorHAnsi"/>
                <w:sz w:val="20"/>
                <w:lang w:eastAsia="en-AU"/>
              </w:rPr>
              <w:t>_ccode</w:t>
            </w:r>
            <w:proofErr w:type="spellEnd"/>
            <w:r w:rsidR="001B0C4F" w:rsidRPr="006F65BA">
              <w:rPr>
                <w:rFonts w:asciiTheme="minorHAnsi" w:hAnsiTheme="minorHAnsi" w:cstheme="minorHAnsi"/>
                <w:sz w:val="20"/>
                <w:lang w:eastAsia="en-AU"/>
              </w:rPr>
              <w:t xml:space="preserve"> }}</w:t>
            </w:r>
            <w:r w:rsidRPr="006F65BA">
              <w:rPr>
                <w:rFonts w:asciiTheme="minorHAnsi" w:hAnsiTheme="minorHAnsi" w:cstheme="minorHAnsi"/>
                <w:sz w:val="20"/>
                <w:lang w:eastAsia="en-AU"/>
              </w:rPr>
              <w:br/>
              <w:t xml:space="preserve">T </w:t>
            </w:r>
            <w:r w:rsidR="001B0C4F" w:rsidRPr="006F65BA">
              <w:rPr>
                <w:rFonts w:asciiTheme="minorHAnsi" w:hAnsiTheme="minorHAnsi" w:cstheme="minorHAnsi"/>
                <w:sz w:val="20"/>
                <w:lang w:eastAsia="en-AU"/>
              </w:rPr>
              <w:t xml:space="preserve">{{ </w:t>
            </w:r>
            <w:proofErr w:type="spellStart"/>
            <w:r w:rsidR="001B0C4F" w:rsidRPr="006F65BA">
              <w:rPr>
                <w:rFonts w:asciiTheme="minorHAnsi" w:hAnsiTheme="minorHAnsi" w:cstheme="minorHAnsi"/>
                <w:sz w:val="20"/>
                <w:lang w:eastAsia="en-AU"/>
              </w:rPr>
              <w:t>t_ccode</w:t>
            </w:r>
            <w:proofErr w:type="spellEnd"/>
            <w:r w:rsidR="001B0C4F" w:rsidRPr="006F65BA">
              <w:rPr>
                <w:rFonts w:asciiTheme="minorHAnsi" w:hAnsiTheme="minorHAnsi" w:cstheme="minorHAnsi"/>
                <w:sz w:val="20"/>
                <w:lang w:eastAsia="en-AU"/>
              </w:rPr>
              <w:t xml:space="preserve"> }}</w:t>
            </w:r>
          </w:p>
        </w:tc>
        <w:tc>
          <w:tcPr>
            <w:tcW w:w="1648"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7DDDC17F" w14:textId="77777777" w:rsidR="00A14D7B" w:rsidRPr="006F65BA" w:rsidRDefault="00A14D7B" w:rsidP="00A14D7B">
            <w:pPr>
              <w:rPr>
                <w:rFonts w:asciiTheme="minorHAnsi" w:hAnsiTheme="minorHAnsi" w:cstheme="minorHAnsi"/>
                <w:b/>
                <w:lang w:eastAsia="en-AU"/>
              </w:rPr>
            </w:pPr>
            <w:r w:rsidRPr="006F65BA">
              <w:rPr>
                <w:rFonts w:asciiTheme="minorHAnsi" w:hAnsiTheme="minorHAnsi" w:cstheme="minorHAnsi"/>
                <w:b/>
                <w:lang w:eastAsia="en-AU"/>
              </w:rPr>
              <w:t>Accreditation</w:t>
            </w:r>
          </w:p>
        </w:tc>
        <w:tc>
          <w:tcPr>
            <w:tcW w:w="893" w:type="dxa"/>
            <w:tcBorders>
              <w:top w:val="single" w:sz="18" w:space="0" w:color="auto"/>
              <w:left w:val="single" w:sz="4" w:space="0" w:color="auto"/>
              <w:bottom w:val="single" w:sz="4" w:space="0" w:color="auto"/>
              <w:right w:val="single" w:sz="18" w:space="0" w:color="auto"/>
            </w:tcBorders>
            <w:shd w:val="clear" w:color="auto" w:fill="auto"/>
            <w:noWrap/>
            <w:vAlign w:val="bottom"/>
          </w:tcPr>
          <w:p w14:paraId="3F55124F" w14:textId="210FA560" w:rsidR="00A14D7B" w:rsidRPr="006F65BA" w:rsidRDefault="00A14D7B" w:rsidP="00A14D7B">
            <w:pPr>
              <w:rPr>
                <w:rFonts w:asciiTheme="minorHAnsi" w:hAnsiTheme="minorHAnsi" w:cstheme="minorHAnsi"/>
                <w:lang w:eastAsia="en-AU"/>
              </w:rPr>
            </w:pPr>
            <w:r w:rsidRPr="006F65BA">
              <w:rPr>
                <w:rFonts w:asciiTheme="minorHAnsi" w:hAnsiTheme="minorHAnsi" w:cstheme="minorHAnsi"/>
                <w:lang w:eastAsia="en-AU"/>
              </w:rPr>
              <w:t>T/</w:t>
            </w:r>
            <w:r w:rsidR="0077338A" w:rsidRPr="006F65BA">
              <w:rPr>
                <w:rFonts w:asciiTheme="minorHAnsi" w:hAnsiTheme="minorHAnsi" w:cstheme="minorHAnsi"/>
                <w:lang w:eastAsia="en-AU"/>
              </w:rPr>
              <w:t>A</w:t>
            </w:r>
          </w:p>
        </w:tc>
      </w:tr>
      <w:tr w:rsidR="00A14D7B" w:rsidRPr="006F65BA" w14:paraId="3D3B547D" w14:textId="77777777" w:rsidTr="001B0C4F">
        <w:trPr>
          <w:trHeight w:val="285"/>
        </w:trPr>
        <w:tc>
          <w:tcPr>
            <w:tcW w:w="1548" w:type="dxa"/>
            <w:tcBorders>
              <w:top w:val="single" w:sz="4" w:space="0" w:color="auto"/>
              <w:left w:val="single" w:sz="18" w:space="0" w:color="auto"/>
              <w:bottom w:val="single" w:sz="4" w:space="0" w:color="auto"/>
              <w:right w:val="single" w:sz="4" w:space="0" w:color="auto"/>
            </w:tcBorders>
            <w:shd w:val="clear" w:color="auto" w:fill="auto"/>
            <w:noWrap/>
            <w:vAlign w:val="bottom"/>
          </w:tcPr>
          <w:p w14:paraId="114EE8D4" w14:textId="77777777" w:rsidR="00A14D7B" w:rsidRPr="006F65BA" w:rsidRDefault="00A14D7B" w:rsidP="00A14D7B">
            <w:pPr>
              <w:ind w:left="-18"/>
              <w:rPr>
                <w:rFonts w:asciiTheme="minorHAnsi" w:hAnsiTheme="minorHAnsi" w:cstheme="minorHAnsi"/>
                <w:b/>
                <w:lang w:eastAsia="en-AU"/>
              </w:rPr>
            </w:pPr>
            <w:r w:rsidRPr="006F65BA">
              <w:rPr>
                <w:rFonts w:asciiTheme="minorHAnsi" w:hAnsiTheme="minorHAnsi" w:cstheme="minorHAnsi"/>
                <w:b/>
                <w:lang w:eastAsia="en-AU"/>
              </w:rPr>
              <w:t>Unit Title</w:t>
            </w:r>
          </w:p>
        </w:tc>
        <w:tc>
          <w:tcPr>
            <w:tcW w:w="295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6C4B1" w14:textId="7D312C85" w:rsidR="00A14D7B" w:rsidRPr="006F65BA" w:rsidRDefault="001B0C4F" w:rsidP="00A14D7B">
            <w:pPr>
              <w:rPr>
                <w:rFonts w:asciiTheme="minorHAnsi" w:hAnsiTheme="minorHAnsi" w:cstheme="minorHAnsi"/>
                <w:sz w:val="16"/>
                <w:szCs w:val="16"/>
                <w:lang w:eastAsia="en-AU"/>
              </w:rPr>
            </w:pPr>
            <w:proofErr w:type="gramStart"/>
            <w:r w:rsidRPr="006F65BA">
              <w:rPr>
                <w:rFonts w:asciiTheme="minorHAnsi" w:hAnsiTheme="minorHAnsi" w:cstheme="minorHAnsi"/>
                <w:lang w:eastAsia="en-AU"/>
              </w:rPr>
              <w:t xml:space="preserve">{{ </w:t>
            </w:r>
            <w:proofErr w:type="spellStart"/>
            <w:r w:rsidRPr="006F65BA">
              <w:rPr>
                <w:rFonts w:asciiTheme="minorHAnsi" w:hAnsiTheme="minorHAnsi" w:cstheme="minorHAnsi"/>
                <w:lang w:eastAsia="en-AU"/>
              </w:rPr>
              <w:t>unit</w:t>
            </w:r>
            <w:proofErr w:type="gramEnd"/>
            <w:r w:rsidRPr="006F65BA">
              <w:rPr>
                <w:rFonts w:asciiTheme="minorHAnsi" w:hAnsiTheme="minorHAnsi" w:cstheme="minorHAnsi"/>
                <w:lang w:eastAsia="en-AU"/>
              </w:rPr>
              <w:t>_name</w:t>
            </w:r>
            <w:proofErr w:type="spellEnd"/>
            <w:r w:rsidRPr="006F65BA">
              <w:rPr>
                <w:rFonts w:asciiTheme="minorHAnsi" w:hAnsiTheme="minorHAnsi" w:cstheme="minorHAnsi"/>
                <w:lang w:eastAsia="en-AU"/>
              </w:rPr>
              <w:t xml:space="preserve"> }} </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46C35" w14:textId="77777777" w:rsidR="00A14D7B" w:rsidRPr="006F65BA" w:rsidRDefault="00A14D7B" w:rsidP="00A14D7B">
            <w:pPr>
              <w:rPr>
                <w:rFonts w:asciiTheme="minorHAnsi" w:hAnsiTheme="minorHAnsi" w:cstheme="minorHAnsi"/>
                <w:b/>
                <w:lang w:eastAsia="en-AU"/>
              </w:rPr>
            </w:pPr>
            <w:r w:rsidRPr="006F65BA">
              <w:rPr>
                <w:rFonts w:asciiTheme="minorHAnsi" w:hAnsiTheme="minorHAnsi" w:cstheme="minorHAnsi"/>
                <w:b/>
                <w:lang w:eastAsia="en-AU"/>
              </w:rPr>
              <w:t>Unit Code</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9FAB2" w14:textId="24AF710D" w:rsidR="007D00DF" w:rsidRPr="006F65BA" w:rsidRDefault="007D00DF" w:rsidP="007D00DF">
            <w:pPr>
              <w:rPr>
                <w:rFonts w:asciiTheme="minorHAnsi" w:hAnsiTheme="minorHAnsi" w:cstheme="minorHAnsi"/>
                <w:sz w:val="20"/>
                <w:lang w:eastAsia="en-AU"/>
              </w:rPr>
            </w:pPr>
            <w:r w:rsidRPr="006F65BA">
              <w:rPr>
                <w:rFonts w:asciiTheme="minorHAnsi" w:hAnsiTheme="minorHAnsi" w:cstheme="minorHAnsi"/>
                <w:sz w:val="20"/>
                <w:lang w:eastAsia="en-AU"/>
              </w:rPr>
              <w:t xml:space="preserve">A </w:t>
            </w:r>
            <w:proofErr w:type="gramStart"/>
            <w:r w:rsidR="001B0C4F" w:rsidRPr="006F65BA">
              <w:rPr>
                <w:rFonts w:asciiTheme="minorHAnsi" w:hAnsiTheme="minorHAnsi" w:cstheme="minorHAnsi"/>
                <w:sz w:val="20"/>
                <w:lang w:eastAsia="en-AU"/>
              </w:rPr>
              <w:t xml:space="preserve">{{ </w:t>
            </w:r>
            <w:proofErr w:type="spellStart"/>
            <w:r w:rsidR="001B0C4F" w:rsidRPr="006F65BA">
              <w:rPr>
                <w:rFonts w:asciiTheme="minorHAnsi" w:hAnsiTheme="minorHAnsi" w:cstheme="minorHAnsi"/>
                <w:sz w:val="20"/>
                <w:lang w:eastAsia="en-AU"/>
              </w:rPr>
              <w:t>a</w:t>
            </w:r>
            <w:proofErr w:type="gramEnd"/>
            <w:r w:rsidR="001B0C4F" w:rsidRPr="006F65BA">
              <w:rPr>
                <w:rFonts w:asciiTheme="minorHAnsi" w:hAnsiTheme="minorHAnsi" w:cstheme="minorHAnsi"/>
                <w:sz w:val="20"/>
                <w:lang w:eastAsia="en-AU"/>
              </w:rPr>
              <w:t>_ucode</w:t>
            </w:r>
            <w:proofErr w:type="spellEnd"/>
            <w:r w:rsidR="001B0C4F" w:rsidRPr="006F65BA">
              <w:rPr>
                <w:rFonts w:asciiTheme="minorHAnsi" w:hAnsiTheme="minorHAnsi" w:cstheme="minorHAnsi"/>
                <w:sz w:val="20"/>
                <w:lang w:eastAsia="en-AU"/>
              </w:rPr>
              <w:t xml:space="preserve"> }}</w:t>
            </w:r>
          </w:p>
          <w:p w14:paraId="2FE7DFAF" w14:textId="6BFA8475" w:rsidR="00A14D7B" w:rsidRPr="006F65BA" w:rsidRDefault="007D00DF" w:rsidP="007D00DF">
            <w:pPr>
              <w:rPr>
                <w:rFonts w:asciiTheme="minorHAnsi" w:hAnsiTheme="minorHAnsi" w:cstheme="minorHAnsi"/>
                <w:sz w:val="20"/>
                <w:lang w:eastAsia="en-AU"/>
              </w:rPr>
            </w:pPr>
            <w:r w:rsidRPr="006F65BA">
              <w:rPr>
                <w:rFonts w:asciiTheme="minorHAnsi" w:hAnsiTheme="minorHAnsi" w:cstheme="minorHAnsi"/>
                <w:sz w:val="20"/>
                <w:lang w:eastAsia="en-AU"/>
              </w:rPr>
              <w:t xml:space="preserve">T </w:t>
            </w:r>
            <w:proofErr w:type="gramStart"/>
            <w:r w:rsidR="001B0C4F" w:rsidRPr="006F65BA">
              <w:rPr>
                <w:rFonts w:asciiTheme="minorHAnsi" w:hAnsiTheme="minorHAnsi" w:cstheme="minorHAnsi"/>
                <w:sz w:val="20"/>
                <w:lang w:eastAsia="en-AU"/>
              </w:rPr>
              <w:t xml:space="preserve">{{ </w:t>
            </w:r>
            <w:proofErr w:type="spellStart"/>
            <w:r w:rsidR="001B0C4F" w:rsidRPr="006F65BA">
              <w:rPr>
                <w:rFonts w:asciiTheme="minorHAnsi" w:hAnsiTheme="minorHAnsi" w:cstheme="minorHAnsi"/>
                <w:sz w:val="20"/>
                <w:lang w:eastAsia="en-AU"/>
              </w:rPr>
              <w:t>t</w:t>
            </w:r>
            <w:proofErr w:type="gramEnd"/>
            <w:r w:rsidR="001B0C4F" w:rsidRPr="006F65BA">
              <w:rPr>
                <w:rFonts w:asciiTheme="minorHAnsi" w:hAnsiTheme="minorHAnsi" w:cstheme="minorHAnsi"/>
                <w:sz w:val="20"/>
                <w:lang w:eastAsia="en-AU"/>
              </w:rPr>
              <w:t>_ucode</w:t>
            </w:r>
            <w:proofErr w:type="spellEnd"/>
            <w:r w:rsidR="001B0C4F" w:rsidRPr="006F65BA">
              <w:rPr>
                <w:rFonts w:asciiTheme="minorHAnsi" w:hAnsiTheme="minorHAnsi" w:cstheme="minorHAnsi"/>
                <w:sz w:val="20"/>
                <w:lang w:eastAsia="en-AU"/>
              </w:rPr>
              <w:t>}}</w:t>
            </w:r>
          </w:p>
        </w:tc>
        <w:tc>
          <w:tcPr>
            <w:tcW w:w="16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CF96A" w14:textId="77777777" w:rsidR="00A14D7B" w:rsidRPr="006F65BA" w:rsidRDefault="00A14D7B" w:rsidP="00A14D7B">
            <w:pPr>
              <w:rPr>
                <w:rFonts w:asciiTheme="minorHAnsi" w:hAnsiTheme="minorHAnsi" w:cstheme="minorHAnsi"/>
                <w:b/>
                <w:lang w:eastAsia="en-AU"/>
              </w:rPr>
            </w:pPr>
            <w:r w:rsidRPr="006F65BA">
              <w:rPr>
                <w:rFonts w:asciiTheme="minorHAnsi" w:hAnsiTheme="minorHAnsi" w:cstheme="minorHAnsi"/>
                <w:b/>
                <w:lang w:eastAsia="en-AU"/>
              </w:rPr>
              <w:t>Accredited to</w:t>
            </w:r>
          </w:p>
        </w:tc>
        <w:tc>
          <w:tcPr>
            <w:tcW w:w="893" w:type="dxa"/>
            <w:tcBorders>
              <w:top w:val="single" w:sz="4" w:space="0" w:color="auto"/>
              <w:left w:val="single" w:sz="4" w:space="0" w:color="auto"/>
              <w:bottom w:val="single" w:sz="4" w:space="0" w:color="auto"/>
              <w:right w:val="single" w:sz="18" w:space="0" w:color="auto"/>
            </w:tcBorders>
            <w:shd w:val="clear" w:color="auto" w:fill="auto"/>
            <w:noWrap/>
            <w:vAlign w:val="bottom"/>
          </w:tcPr>
          <w:p w14:paraId="6E79443A" w14:textId="25A0C973" w:rsidR="00A14D7B" w:rsidRPr="006F65BA" w:rsidRDefault="0077338A" w:rsidP="00A14D7B">
            <w:pPr>
              <w:rPr>
                <w:rFonts w:asciiTheme="minorHAnsi" w:hAnsiTheme="minorHAnsi" w:cstheme="minorHAnsi"/>
                <w:lang w:eastAsia="en-AU"/>
              </w:rPr>
            </w:pPr>
            <w:r w:rsidRPr="006F65BA">
              <w:rPr>
                <w:rFonts w:asciiTheme="minorHAnsi" w:hAnsiTheme="minorHAnsi" w:cstheme="minorHAnsi"/>
                <w:lang w:eastAsia="en-AU"/>
              </w:rPr>
              <w:t>2025</w:t>
            </w:r>
          </w:p>
        </w:tc>
      </w:tr>
      <w:tr w:rsidR="00DA46A6" w:rsidRPr="006F65BA" w14:paraId="5A6D87AD" w14:textId="77777777" w:rsidTr="007D00DF">
        <w:trPr>
          <w:trHeight w:val="285"/>
        </w:trPr>
        <w:tc>
          <w:tcPr>
            <w:tcW w:w="1548" w:type="dxa"/>
            <w:tcBorders>
              <w:top w:val="single" w:sz="4" w:space="0" w:color="auto"/>
              <w:left w:val="single" w:sz="18" w:space="0" w:color="auto"/>
              <w:bottom w:val="single" w:sz="4" w:space="0" w:color="auto"/>
              <w:right w:val="single" w:sz="4" w:space="0" w:color="auto"/>
            </w:tcBorders>
            <w:shd w:val="clear" w:color="auto" w:fill="auto"/>
            <w:noWrap/>
            <w:vAlign w:val="bottom"/>
          </w:tcPr>
          <w:p w14:paraId="28251D26" w14:textId="77777777" w:rsidR="00DA46A6" w:rsidRPr="006F65BA" w:rsidRDefault="00DA46A6" w:rsidP="00DA46A6">
            <w:pPr>
              <w:ind w:left="-18"/>
              <w:rPr>
                <w:rFonts w:asciiTheme="minorHAnsi" w:hAnsiTheme="minorHAnsi" w:cstheme="minorHAnsi"/>
                <w:b/>
                <w:lang w:eastAsia="en-AU"/>
              </w:rPr>
            </w:pPr>
            <w:r w:rsidRPr="006F65BA">
              <w:rPr>
                <w:rFonts w:asciiTheme="minorHAnsi" w:hAnsiTheme="minorHAnsi" w:cstheme="minorHAnsi"/>
                <w:b/>
                <w:lang w:eastAsia="en-AU"/>
              </w:rPr>
              <w:t>Year</w:t>
            </w:r>
          </w:p>
        </w:tc>
        <w:tc>
          <w:tcPr>
            <w:tcW w:w="29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BF733" w14:textId="591404FA" w:rsidR="00DA46A6" w:rsidRPr="006F65BA" w:rsidRDefault="006F65BA" w:rsidP="00DA46A6">
            <w:pPr>
              <w:rPr>
                <w:rFonts w:asciiTheme="minorHAnsi" w:hAnsiTheme="minorHAnsi" w:cstheme="minorHAnsi"/>
                <w:lang w:eastAsia="en-AU"/>
              </w:rPr>
            </w:pPr>
            <w:proofErr w:type="gramStart"/>
            <w:r w:rsidRPr="006F65BA">
              <w:rPr>
                <w:rFonts w:asciiTheme="minorHAnsi" w:hAnsiTheme="minorHAnsi" w:cstheme="minorHAnsi"/>
                <w:lang w:eastAsia="en-AU"/>
              </w:rPr>
              <w:t>{{ year</w:t>
            </w:r>
            <w:proofErr w:type="gramEnd"/>
            <w:r w:rsidRPr="006F65BA">
              <w:rPr>
                <w:rFonts w:asciiTheme="minorHAnsi" w:hAnsiTheme="minorHAnsi" w:cstheme="minorHAnsi"/>
                <w:lang w:eastAsia="en-AU"/>
              </w:rPr>
              <w:t xml:space="preserve"> }}</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A72270" w14:textId="77777777" w:rsidR="00DA46A6" w:rsidRPr="006F65BA" w:rsidRDefault="00DA46A6" w:rsidP="00DA46A6">
            <w:pPr>
              <w:rPr>
                <w:rFonts w:asciiTheme="minorHAnsi" w:hAnsiTheme="minorHAnsi" w:cstheme="minorHAnsi"/>
                <w:b/>
                <w:lang w:eastAsia="en-AU"/>
              </w:rPr>
            </w:pPr>
            <w:r w:rsidRPr="006F65BA">
              <w:rPr>
                <w:rFonts w:asciiTheme="minorHAnsi" w:hAnsiTheme="minorHAnsi" w:cstheme="minorHAnsi"/>
                <w:b/>
                <w:lang w:eastAsia="en-AU"/>
              </w:rPr>
              <w:t>Semester</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10466" w14:textId="33349859" w:rsidR="00DA46A6" w:rsidRPr="006F65BA" w:rsidRDefault="007D00DF" w:rsidP="00DA46A6">
            <w:pPr>
              <w:rPr>
                <w:rFonts w:asciiTheme="minorHAnsi" w:hAnsiTheme="minorHAnsi" w:cstheme="minorHAnsi"/>
                <w:lang w:eastAsia="en-AU"/>
              </w:rPr>
            </w:pPr>
            <w:r w:rsidRPr="006F65BA">
              <w:rPr>
                <w:rFonts w:asciiTheme="minorHAnsi" w:hAnsiTheme="minorHAnsi" w:cstheme="minorHAnsi"/>
                <w:lang w:eastAsia="en-AU"/>
              </w:rPr>
              <w:t>1</w:t>
            </w:r>
          </w:p>
        </w:tc>
        <w:tc>
          <w:tcPr>
            <w:tcW w:w="16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26B22" w14:textId="77777777" w:rsidR="00DA46A6" w:rsidRPr="006F65BA" w:rsidRDefault="00DA46A6" w:rsidP="00DA46A6">
            <w:pPr>
              <w:rPr>
                <w:rFonts w:asciiTheme="minorHAnsi" w:hAnsiTheme="minorHAnsi" w:cstheme="minorHAnsi"/>
                <w:b/>
                <w:lang w:eastAsia="en-AU"/>
              </w:rPr>
            </w:pPr>
            <w:r w:rsidRPr="006F65BA">
              <w:rPr>
                <w:rFonts w:asciiTheme="minorHAnsi" w:hAnsiTheme="minorHAnsi" w:cstheme="minorHAnsi"/>
                <w:b/>
                <w:lang w:eastAsia="en-AU"/>
              </w:rPr>
              <w:t>Unit value</w:t>
            </w:r>
          </w:p>
        </w:tc>
        <w:tc>
          <w:tcPr>
            <w:tcW w:w="893" w:type="dxa"/>
            <w:tcBorders>
              <w:top w:val="single" w:sz="4" w:space="0" w:color="auto"/>
              <w:left w:val="single" w:sz="4" w:space="0" w:color="auto"/>
              <w:bottom w:val="single" w:sz="4" w:space="0" w:color="auto"/>
              <w:right w:val="single" w:sz="18" w:space="0" w:color="auto"/>
            </w:tcBorders>
            <w:shd w:val="clear" w:color="auto" w:fill="auto"/>
            <w:noWrap/>
            <w:vAlign w:val="bottom"/>
          </w:tcPr>
          <w:p w14:paraId="6484EC63" w14:textId="77777777" w:rsidR="00DA46A6" w:rsidRPr="006F65BA" w:rsidRDefault="00DA46A6" w:rsidP="00DA46A6">
            <w:pPr>
              <w:rPr>
                <w:rFonts w:asciiTheme="minorHAnsi" w:hAnsiTheme="minorHAnsi" w:cstheme="minorHAnsi"/>
                <w:lang w:eastAsia="en-AU"/>
              </w:rPr>
            </w:pPr>
            <w:r w:rsidRPr="006F65BA">
              <w:rPr>
                <w:rFonts w:asciiTheme="minorHAnsi" w:hAnsiTheme="minorHAnsi" w:cstheme="minorHAnsi"/>
                <w:lang w:eastAsia="en-AU"/>
              </w:rPr>
              <w:t>1.0</w:t>
            </w:r>
          </w:p>
        </w:tc>
      </w:tr>
      <w:tr w:rsidR="00DA46A6" w:rsidRPr="006F65BA" w14:paraId="00F5DEB4" w14:textId="77777777" w:rsidTr="001B0C4F">
        <w:trPr>
          <w:trHeight w:val="285"/>
        </w:trPr>
        <w:tc>
          <w:tcPr>
            <w:tcW w:w="1548" w:type="dxa"/>
            <w:tcBorders>
              <w:top w:val="single" w:sz="4" w:space="0" w:color="auto"/>
              <w:left w:val="single" w:sz="18" w:space="0" w:color="auto"/>
              <w:bottom w:val="single" w:sz="4" w:space="0" w:color="auto"/>
              <w:right w:val="single" w:sz="4" w:space="0" w:color="auto"/>
            </w:tcBorders>
            <w:shd w:val="clear" w:color="auto" w:fill="auto"/>
            <w:noWrap/>
            <w:vAlign w:val="bottom"/>
          </w:tcPr>
          <w:p w14:paraId="36FADF66" w14:textId="77777777" w:rsidR="00DA46A6" w:rsidRPr="006F65BA" w:rsidRDefault="00DA46A6" w:rsidP="00DA46A6">
            <w:pPr>
              <w:rPr>
                <w:rFonts w:asciiTheme="minorHAnsi" w:hAnsiTheme="minorHAnsi" w:cstheme="minorHAnsi"/>
                <w:b/>
                <w:lang w:eastAsia="en-AU"/>
              </w:rPr>
            </w:pPr>
            <w:r w:rsidRPr="006F65BA">
              <w:rPr>
                <w:rFonts w:asciiTheme="minorHAnsi" w:hAnsiTheme="minorHAnsi" w:cstheme="minorHAnsi"/>
                <w:b/>
                <w:lang w:eastAsia="en-AU"/>
              </w:rPr>
              <w:t>Class Code</w:t>
            </w:r>
          </w:p>
        </w:tc>
        <w:tc>
          <w:tcPr>
            <w:tcW w:w="29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926F1" w14:textId="7E3FF24E" w:rsidR="00DA46A6" w:rsidRPr="006F65BA" w:rsidRDefault="00DA46A6" w:rsidP="00F67FB9">
            <w:pPr>
              <w:rPr>
                <w:rFonts w:asciiTheme="minorHAnsi" w:hAnsiTheme="minorHAnsi" w:cstheme="minorHAnsi"/>
                <w:lang w:eastAsia="en-AU"/>
              </w:rPr>
            </w:pP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7D20D" w14:textId="77777777" w:rsidR="00DA46A6" w:rsidRPr="006F65BA" w:rsidRDefault="00DA46A6" w:rsidP="00DA46A6">
            <w:pPr>
              <w:rPr>
                <w:rFonts w:asciiTheme="minorHAnsi" w:hAnsiTheme="minorHAnsi" w:cstheme="minorHAnsi"/>
                <w:b/>
                <w:lang w:eastAsia="en-AU"/>
              </w:rPr>
            </w:pPr>
            <w:r w:rsidRPr="006F65BA">
              <w:rPr>
                <w:rFonts w:asciiTheme="minorHAnsi" w:hAnsiTheme="minorHAnsi" w:cstheme="minorHAnsi"/>
                <w:b/>
                <w:lang w:eastAsia="en-AU"/>
              </w:rPr>
              <w:t>Room</w:t>
            </w:r>
          </w:p>
        </w:tc>
        <w:tc>
          <w:tcPr>
            <w:tcW w:w="12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22925" w14:textId="00BD1D82" w:rsidR="00DA46A6" w:rsidRPr="006F65BA" w:rsidRDefault="00DA46A6" w:rsidP="00DA46A6">
            <w:pPr>
              <w:rPr>
                <w:rFonts w:asciiTheme="minorHAnsi" w:hAnsiTheme="minorHAnsi" w:cstheme="minorHAnsi"/>
                <w:lang w:eastAsia="en-AU"/>
              </w:rPr>
            </w:pPr>
            <w:r w:rsidRPr="006F65BA">
              <w:rPr>
                <w:rFonts w:asciiTheme="minorHAnsi" w:hAnsiTheme="minorHAnsi" w:cstheme="minorHAnsi"/>
                <w:lang w:eastAsia="en-AU"/>
              </w:rPr>
              <w:t>B0</w:t>
            </w:r>
            <w:r w:rsidR="0077338A" w:rsidRPr="006F65BA">
              <w:rPr>
                <w:rFonts w:asciiTheme="minorHAnsi" w:hAnsiTheme="minorHAnsi" w:cstheme="minorHAnsi"/>
                <w:lang w:eastAsia="en-AU"/>
              </w:rPr>
              <w:t>9</w:t>
            </w:r>
          </w:p>
        </w:tc>
        <w:tc>
          <w:tcPr>
            <w:tcW w:w="16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143EA" w14:textId="77777777" w:rsidR="00DA46A6" w:rsidRPr="006F65BA" w:rsidRDefault="00DA46A6" w:rsidP="00DA46A6">
            <w:pPr>
              <w:rPr>
                <w:rFonts w:asciiTheme="minorHAnsi" w:hAnsiTheme="minorHAnsi" w:cstheme="minorHAnsi"/>
                <w:b/>
                <w:lang w:eastAsia="en-AU"/>
              </w:rPr>
            </w:pPr>
            <w:r w:rsidRPr="006F65BA">
              <w:rPr>
                <w:rFonts w:asciiTheme="minorHAnsi" w:hAnsiTheme="minorHAnsi" w:cstheme="minorHAnsi"/>
                <w:b/>
                <w:lang w:eastAsia="en-AU"/>
              </w:rPr>
              <w:t>Hrs/Sem</w:t>
            </w:r>
          </w:p>
        </w:tc>
        <w:tc>
          <w:tcPr>
            <w:tcW w:w="893" w:type="dxa"/>
            <w:tcBorders>
              <w:top w:val="single" w:sz="4" w:space="0" w:color="auto"/>
              <w:left w:val="single" w:sz="4" w:space="0" w:color="auto"/>
              <w:bottom w:val="single" w:sz="4" w:space="0" w:color="auto"/>
              <w:right w:val="single" w:sz="18" w:space="0" w:color="auto"/>
            </w:tcBorders>
            <w:shd w:val="clear" w:color="auto" w:fill="auto"/>
            <w:noWrap/>
            <w:vAlign w:val="bottom"/>
          </w:tcPr>
          <w:p w14:paraId="6C4728D2" w14:textId="77777777" w:rsidR="00DA46A6" w:rsidRPr="006F65BA" w:rsidRDefault="00DA46A6" w:rsidP="00DA46A6">
            <w:pPr>
              <w:rPr>
                <w:rFonts w:asciiTheme="minorHAnsi" w:hAnsiTheme="minorHAnsi" w:cstheme="minorHAnsi"/>
                <w:lang w:eastAsia="en-AU"/>
              </w:rPr>
            </w:pPr>
            <w:r w:rsidRPr="006F65BA">
              <w:rPr>
                <w:rFonts w:asciiTheme="minorHAnsi" w:hAnsiTheme="minorHAnsi" w:cstheme="minorHAnsi"/>
                <w:lang w:eastAsia="en-AU"/>
              </w:rPr>
              <w:t>60</w:t>
            </w:r>
          </w:p>
        </w:tc>
      </w:tr>
      <w:tr w:rsidR="00DA46A6" w:rsidRPr="006F65BA" w14:paraId="567CA83B" w14:textId="77777777" w:rsidTr="005A4C35">
        <w:trPr>
          <w:trHeight w:val="285"/>
        </w:trPr>
        <w:tc>
          <w:tcPr>
            <w:tcW w:w="1548" w:type="dxa"/>
            <w:tcBorders>
              <w:top w:val="single" w:sz="4" w:space="0" w:color="auto"/>
              <w:left w:val="single" w:sz="18" w:space="0" w:color="auto"/>
              <w:bottom w:val="single" w:sz="4" w:space="0" w:color="auto"/>
              <w:right w:val="single" w:sz="4" w:space="0" w:color="auto"/>
            </w:tcBorders>
            <w:shd w:val="clear" w:color="auto" w:fill="auto"/>
            <w:noWrap/>
            <w:vAlign w:val="bottom"/>
          </w:tcPr>
          <w:p w14:paraId="736D4DC5" w14:textId="77777777" w:rsidR="00DA46A6" w:rsidRPr="006F65BA" w:rsidRDefault="00DA46A6" w:rsidP="00DA46A6">
            <w:pPr>
              <w:ind w:left="-18"/>
              <w:rPr>
                <w:rFonts w:asciiTheme="minorHAnsi" w:hAnsiTheme="minorHAnsi" w:cstheme="minorHAnsi"/>
                <w:b/>
                <w:lang w:eastAsia="en-AU"/>
              </w:rPr>
            </w:pPr>
            <w:r w:rsidRPr="006F65BA">
              <w:rPr>
                <w:rFonts w:asciiTheme="minorHAnsi" w:hAnsiTheme="minorHAnsi" w:cstheme="minorHAnsi"/>
                <w:b/>
                <w:lang w:eastAsia="en-AU"/>
              </w:rPr>
              <w:t>Teacher</w:t>
            </w:r>
          </w:p>
        </w:tc>
        <w:tc>
          <w:tcPr>
            <w:tcW w:w="29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4D691E" w14:textId="6683072E" w:rsidR="00DA46A6" w:rsidRPr="006F65BA" w:rsidRDefault="0077338A" w:rsidP="00DA46A6">
            <w:pPr>
              <w:rPr>
                <w:rFonts w:asciiTheme="minorHAnsi" w:hAnsiTheme="minorHAnsi" w:cstheme="minorHAnsi"/>
                <w:lang w:eastAsia="en-AU"/>
              </w:rPr>
            </w:pPr>
            <w:r w:rsidRPr="006F65BA">
              <w:rPr>
                <w:rFonts w:asciiTheme="minorHAnsi" w:hAnsiTheme="minorHAnsi" w:cstheme="minorHAnsi"/>
                <w:lang w:eastAsia="en-AU"/>
              </w:rPr>
              <w:t>Adam Carter</w:t>
            </w:r>
          </w:p>
        </w:tc>
        <w:tc>
          <w:tcPr>
            <w:tcW w:w="5389" w:type="dxa"/>
            <w:gridSpan w:val="4"/>
            <w:tcBorders>
              <w:top w:val="single" w:sz="4" w:space="0" w:color="auto"/>
              <w:left w:val="single" w:sz="4" w:space="0" w:color="auto"/>
              <w:bottom w:val="single" w:sz="4" w:space="0" w:color="auto"/>
              <w:right w:val="single" w:sz="18" w:space="0" w:color="auto"/>
            </w:tcBorders>
            <w:shd w:val="clear" w:color="auto" w:fill="auto"/>
            <w:noWrap/>
            <w:vAlign w:val="bottom"/>
          </w:tcPr>
          <w:p w14:paraId="0BC66E28" w14:textId="77777777" w:rsidR="00DA46A6" w:rsidRPr="006F65BA" w:rsidRDefault="00DA46A6" w:rsidP="00DA46A6">
            <w:pPr>
              <w:jc w:val="both"/>
              <w:rPr>
                <w:rFonts w:asciiTheme="minorHAnsi" w:hAnsiTheme="minorHAnsi" w:cstheme="minorHAnsi"/>
                <w:b/>
                <w:lang w:eastAsia="en-AU"/>
              </w:rPr>
            </w:pPr>
            <w:r w:rsidRPr="006F65BA">
              <w:rPr>
                <w:rFonts w:asciiTheme="minorHAnsi" w:hAnsiTheme="minorHAnsi" w:cstheme="minorHAnsi"/>
                <w:b/>
                <w:lang w:eastAsia="en-AU"/>
              </w:rPr>
              <w:t>Contact details</w:t>
            </w:r>
          </w:p>
        </w:tc>
      </w:tr>
      <w:tr w:rsidR="00DA46A6" w:rsidRPr="006F65BA" w14:paraId="06B69F73" w14:textId="77777777" w:rsidTr="005A4C35">
        <w:trPr>
          <w:trHeight w:val="285"/>
        </w:trPr>
        <w:tc>
          <w:tcPr>
            <w:tcW w:w="1548" w:type="dxa"/>
            <w:tcBorders>
              <w:top w:val="single" w:sz="4" w:space="0" w:color="auto"/>
              <w:left w:val="single" w:sz="18" w:space="0" w:color="auto"/>
              <w:bottom w:val="single" w:sz="4" w:space="0" w:color="auto"/>
              <w:right w:val="single" w:sz="4" w:space="0" w:color="auto"/>
            </w:tcBorders>
            <w:shd w:val="clear" w:color="auto" w:fill="auto"/>
            <w:noWrap/>
            <w:vAlign w:val="bottom"/>
          </w:tcPr>
          <w:p w14:paraId="074EC604" w14:textId="77777777" w:rsidR="00DA46A6" w:rsidRPr="006F65BA" w:rsidRDefault="00DA46A6" w:rsidP="00DA46A6">
            <w:pPr>
              <w:ind w:left="-18"/>
              <w:rPr>
                <w:rFonts w:asciiTheme="minorHAnsi" w:hAnsiTheme="minorHAnsi" w:cstheme="minorHAnsi"/>
                <w:b/>
                <w:lang w:eastAsia="en-AU"/>
              </w:rPr>
            </w:pPr>
            <w:r w:rsidRPr="006F65BA">
              <w:rPr>
                <w:rFonts w:asciiTheme="minorHAnsi" w:hAnsiTheme="minorHAnsi" w:cstheme="minorHAnsi"/>
                <w:b/>
                <w:lang w:eastAsia="en-AU"/>
              </w:rPr>
              <w:t>Faculty</w:t>
            </w:r>
          </w:p>
        </w:tc>
        <w:tc>
          <w:tcPr>
            <w:tcW w:w="29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0F2E1D" w14:textId="185C9F59" w:rsidR="00DA46A6" w:rsidRPr="006F65BA" w:rsidRDefault="0077338A" w:rsidP="00DA46A6">
            <w:pPr>
              <w:rPr>
                <w:rFonts w:asciiTheme="minorHAnsi" w:hAnsiTheme="minorHAnsi" w:cstheme="minorHAnsi"/>
                <w:lang w:eastAsia="en-AU"/>
              </w:rPr>
            </w:pPr>
            <w:r w:rsidRPr="006F65BA">
              <w:rPr>
                <w:rFonts w:asciiTheme="minorHAnsi" w:hAnsiTheme="minorHAnsi" w:cstheme="minorHAnsi"/>
                <w:lang w:eastAsia="en-AU"/>
              </w:rPr>
              <w:t>Science</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690440" w14:textId="77777777" w:rsidR="00DA46A6" w:rsidRPr="006F65BA" w:rsidRDefault="00DA46A6" w:rsidP="00DA46A6">
            <w:pPr>
              <w:jc w:val="both"/>
              <w:rPr>
                <w:rFonts w:asciiTheme="minorHAnsi" w:hAnsiTheme="minorHAnsi" w:cstheme="minorHAnsi"/>
                <w:b/>
                <w:lang w:eastAsia="en-AU"/>
              </w:rPr>
            </w:pPr>
            <w:r w:rsidRPr="006F65BA">
              <w:rPr>
                <w:rFonts w:asciiTheme="minorHAnsi" w:hAnsiTheme="minorHAnsi" w:cstheme="minorHAnsi"/>
                <w:b/>
                <w:lang w:eastAsia="en-AU"/>
              </w:rPr>
              <w:t>Phone</w:t>
            </w:r>
          </w:p>
        </w:tc>
        <w:tc>
          <w:tcPr>
            <w:tcW w:w="3827" w:type="dxa"/>
            <w:gridSpan w:val="3"/>
            <w:tcBorders>
              <w:top w:val="single" w:sz="4" w:space="0" w:color="auto"/>
              <w:left w:val="single" w:sz="4" w:space="0" w:color="auto"/>
              <w:bottom w:val="single" w:sz="4" w:space="0" w:color="auto"/>
              <w:right w:val="single" w:sz="18" w:space="0" w:color="auto"/>
            </w:tcBorders>
            <w:shd w:val="clear" w:color="auto" w:fill="auto"/>
            <w:noWrap/>
            <w:vAlign w:val="bottom"/>
          </w:tcPr>
          <w:p w14:paraId="28D4CC84" w14:textId="77777777" w:rsidR="00DA46A6" w:rsidRPr="006F65BA" w:rsidRDefault="0081722F" w:rsidP="00DA46A6">
            <w:pPr>
              <w:jc w:val="both"/>
              <w:rPr>
                <w:rFonts w:asciiTheme="minorHAnsi" w:hAnsiTheme="minorHAnsi" w:cstheme="minorHAnsi"/>
                <w:lang w:eastAsia="en-AU"/>
              </w:rPr>
            </w:pPr>
            <w:r w:rsidRPr="006F65BA">
              <w:rPr>
                <w:rFonts w:asciiTheme="minorHAnsi" w:hAnsiTheme="minorHAnsi" w:cstheme="minorHAnsi"/>
                <w:lang w:eastAsia="en-AU"/>
              </w:rPr>
              <w:t>6142 0249</w:t>
            </w:r>
          </w:p>
        </w:tc>
      </w:tr>
      <w:tr w:rsidR="00DA46A6" w:rsidRPr="006F65BA" w14:paraId="491CE4FB" w14:textId="77777777" w:rsidTr="005A4C35">
        <w:trPr>
          <w:trHeight w:val="285"/>
        </w:trPr>
        <w:tc>
          <w:tcPr>
            <w:tcW w:w="1548" w:type="dxa"/>
            <w:tcBorders>
              <w:top w:val="single" w:sz="4" w:space="0" w:color="auto"/>
              <w:left w:val="single" w:sz="18" w:space="0" w:color="auto"/>
              <w:bottom w:val="single" w:sz="4" w:space="0" w:color="auto"/>
              <w:right w:val="single" w:sz="4" w:space="0" w:color="auto"/>
            </w:tcBorders>
            <w:shd w:val="clear" w:color="auto" w:fill="auto"/>
            <w:noWrap/>
            <w:vAlign w:val="bottom"/>
          </w:tcPr>
          <w:p w14:paraId="270FBACC" w14:textId="77777777" w:rsidR="00DA46A6" w:rsidRPr="006F65BA" w:rsidRDefault="00DA46A6" w:rsidP="00DA46A6">
            <w:pPr>
              <w:rPr>
                <w:rFonts w:asciiTheme="minorHAnsi" w:hAnsiTheme="minorHAnsi" w:cstheme="minorHAnsi"/>
                <w:b/>
                <w:lang w:eastAsia="en-AU"/>
              </w:rPr>
            </w:pPr>
            <w:r w:rsidRPr="006F65BA">
              <w:rPr>
                <w:rFonts w:asciiTheme="minorHAnsi" w:hAnsiTheme="minorHAnsi" w:cstheme="minorHAnsi"/>
                <w:b/>
                <w:lang w:eastAsia="en-AU"/>
              </w:rPr>
              <w:t>Office</w:t>
            </w:r>
          </w:p>
        </w:tc>
        <w:tc>
          <w:tcPr>
            <w:tcW w:w="29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DEA8B" w14:textId="4C692F53" w:rsidR="00DA46A6" w:rsidRPr="006F65BA" w:rsidRDefault="0077338A" w:rsidP="00DA46A6">
            <w:pPr>
              <w:rPr>
                <w:rFonts w:asciiTheme="minorHAnsi" w:hAnsiTheme="minorHAnsi" w:cstheme="minorHAnsi"/>
                <w:lang w:eastAsia="en-AU"/>
              </w:rPr>
            </w:pPr>
            <w:r w:rsidRPr="006F65BA">
              <w:rPr>
                <w:rFonts w:asciiTheme="minorHAnsi" w:hAnsiTheme="minorHAnsi" w:cstheme="minorHAnsi"/>
                <w:lang w:eastAsia="en-AU"/>
              </w:rPr>
              <w:t>Mathematics</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9BA671" w14:textId="77777777" w:rsidR="00DA46A6" w:rsidRPr="006F65BA" w:rsidRDefault="00DA46A6" w:rsidP="00DA46A6">
            <w:pPr>
              <w:jc w:val="both"/>
              <w:rPr>
                <w:rFonts w:asciiTheme="minorHAnsi" w:hAnsiTheme="minorHAnsi" w:cstheme="minorHAnsi"/>
                <w:b/>
                <w:lang w:eastAsia="en-AU"/>
              </w:rPr>
            </w:pPr>
            <w:r w:rsidRPr="006F65BA">
              <w:rPr>
                <w:rFonts w:asciiTheme="minorHAnsi" w:hAnsiTheme="minorHAnsi" w:cstheme="minorHAnsi"/>
                <w:b/>
                <w:lang w:eastAsia="en-AU"/>
              </w:rPr>
              <w:t>Email</w:t>
            </w:r>
          </w:p>
        </w:tc>
        <w:tc>
          <w:tcPr>
            <w:tcW w:w="3827" w:type="dxa"/>
            <w:gridSpan w:val="3"/>
            <w:tcBorders>
              <w:top w:val="single" w:sz="4" w:space="0" w:color="auto"/>
              <w:left w:val="single" w:sz="4" w:space="0" w:color="auto"/>
              <w:bottom w:val="single" w:sz="4" w:space="0" w:color="auto"/>
              <w:right w:val="single" w:sz="18" w:space="0" w:color="auto"/>
            </w:tcBorders>
            <w:shd w:val="clear" w:color="auto" w:fill="auto"/>
            <w:noWrap/>
            <w:vAlign w:val="bottom"/>
          </w:tcPr>
          <w:p w14:paraId="4C4D35FC" w14:textId="666AC23A" w:rsidR="00DA46A6" w:rsidRPr="006F65BA" w:rsidRDefault="0077338A" w:rsidP="00DA46A6">
            <w:pPr>
              <w:jc w:val="both"/>
              <w:rPr>
                <w:rFonts w:asciiTheme="minorHAnsi" w:hAnsiTheme="minorHAnsi" w:cstheme="minorHAnsi"/>
                <w:lang w:eastAsia="en-AU"/>
              </w:rPr>
            </w:pPr>
            <w:r w:rsidRPr="006F65BA">
              <w:rPr>
                <w:rFonts w:asciiTheme="minorHAnsi" w:hAnsiTheme="minorHAnsi" w:cstheme="minorHAnsi"/>
                <w:lang w:eastAsia="en-AU"/>
              </w:rPr>
              <w:t>adam.carter@ed.act.edu.au</w:t>
            </w:r>
          </w:p>
        </w:tc>
      </w:tr>
      <w:tr w:rsidR="005A4C35" w:rsidRPr="006F65BA" w14:paraId="634F7D73" w14:textId="77777777" w:rsidTr="00DD169B">
        <w:trPr>
          <w:trHeight w:val="285"/>
        </w:trPr>
        <w:tc>
          <w:tcPr>
            <w:tcW w:w="1548" w:type="dxa"/>
            <w:tcBorders>
              <w:top w:val="single" w:sz="4" w:space="0" w:color="auto"/>
              <w:left w:val="single" w:sz="18" w:space="0" w:color="auto"/>
              <w:bottom w:val="single" w:sz="4" w:space="0" w:color="auto"/>
              <w:right w:val="single" w:sz="4" w:space="0" w:color="auto"/>
            </w:tcBorders>
            <w:shd w:val="clear" w:color="auto" w:fill="auto"/>
            <w:noWrap/>
            <w:vAlign w:val="bottom"/>
          </w:tcPr>
          <w:p w14:paraId="74894241" w14:textId="77777777" w:rsidR="005A4C35" w:rsidRPr="006F65BA" w:rsidRDefault="005A4C35" w:rsidP="005A4C35">
            <w:pPr>
              <w:spacing w:before="120" w:after="120"/>
              <w:rPr>
                <w:rFonts w:asciiTheme="minorHAnsi" w:hAnsiTheme="minorHAnsi" w:cstheme="minorHAnsi"/>
                <w:b/>
                <w:sz w:val="28"/>
                <w:lang w:eastAsia="en-AU"/>
              </w:rPr>
            </w:pPr>
            <w:r w:rsidRPr="006F65BA">
              <w:rPr>
                <w:rFonts w:asciiTheme="minorHAnsi" w:hAnsiTheme="minorHAnsi" w:cstheme="minorHAnsi"/>
                <w:b/>
                <w:sz w:val="28"/>
                <w:lang w:eastAsia="en-AU"/>
              </w:rPr>
              <w:t>Due Date</w:t>
            </w:r>
          </w:p>
        </w:tc>
        <w:tc>
          <w:tcPr>
            <w:tcW w:w="8341" w:type="dxa"/>
            <w:gridSpan w:val="5"/>
            <w:tcBorders>
              <w:top w:val="single" w:sz="4" w:space="0" w:color="auto"/>
              <w:left w:val="single" w:sz="4" w:space="0" w:color="auto"/>
              <w:bottom w:val="single" w:sz="4" w:space="0" w:color="auto"/>
              <w:right w:val="single" w:sz="18" w:space="0" w:color="auto"/>
            </w:tcBorders>
            <w:shd w:val="clear" w:color="auto" w:fill="auto"/>
            <w:noWrap/>
            <w:vAlign w:val="bottom"/>
          </w:tcPr>
          <w:p w14:paraId="50BFA5FB" w14:textId="4C826044" w:rsidR="005A4C35" w:rsidRPr="006F65BA" w:rsidRDefault="000C56DA" w:rsidP="0081722F">
            <w:pPr>
              <w:spacing w:before="60" w:after="60"/>
              <w:rPr>
                <w:rFonts w:asciiTheme="minorHAnsi" w:hAnsiTheme="minorHAnsi" w:cstheme="minorHAnsi"/>
                <w:b/>
                <w:sz w:val="36"/>
                <w:lang w:eastAsia="en-AU"/>
              </w:rPr>
            </w:pPr>
            <w:proofErr w:type="gramStart"/>
            <w:r w:rsidRPr="006F65BA">
              <w:rPr>
                <w:rFonts w:asciiTheme="minorHAnsi" w:hAnsiTheme="minorHAnsi" w:cstheme="minorHAnsi"/>
                <w:b/>
                <w:sz w:val="36"/>
                <w:lang w:eastAsia="en-AU"/>
              </w:rPr>
              <w:t xml:space="preserve">{{ </w:t>
            </w:r>
            <w:proofErr w:type="spellStart"/>
            <w:r w:rsidRPr="006F65BA">
              <w:rPr>
                <w:rFonts w:asciiTheme="minorHAnsi" w:hAnsiTheme="minorHAnsi" w:cstheme="minorHAnsi"/>
                <w:b/>
                <w:sz w:val="36"/>
                <w:lang w:eastAsia="en-AU"/>
              </w:rPr>
              <w:t>ai</w:t>
            </w:r>
            <w:proofErr w:type="gramEnd"/>
            <w:r w:rsidRPr="006F65BA">
              <w:rPr>
                <w:rFonts w:asciiTheme="minorHAnsi" w:hAnsiTheme="minorHAnsi" w:cstheme="minorHAnsi"/>
                <w:b/>
                <w:sz w:val="36"/>
                <w:lang w:eastAsia="en-AU"/>
              </w:rPr>
              <w:t>_due</w:t>
            </w:r>
            <w:proofErr w:type="spellEnd"/>
            <w:r w:rsidRPr="006F65BA">
              <w:rPr>
                <w:rFonts w:asciiTheme="minorHAnsi" w:hAnsiTheme="minorHAnsi" w:cstheme="minorHAnsi"/>
                <w:b/>
                <w:sz w:val="36"/>
                <w:lang w:eastAsia="en-AU"/>
              </w:rPr>
              <w:t xml:space="preserve"> }}</w:t>
            </w:r>
          </w:p>
        </w:tc>
      </w:tr>
      <w:tr w:rsidR="005A4C35" w:rsidRPr="006F65BA" w14:paraId="04328DCA" w14:textId="77777777" w:rsidTr="00DB0261">
        <w:trPr>
          <w:trHeight w:val="285"/>
        </w:trPr>
        <w:tc>
          <w:tcPr>
            <w:tcW w:w="1548" w:type="dxa"/>
            <w:tcBorders>
              <w:top w:val="single" w:sz="4" w:space="0" w:color="auto"/>
              <w:left w:val="single" w:sz="18" w:space="0" w:color="auto"/>
              <w:bottom w:val="single" w:sz="18" w:space="0" w:color="auto"/>
              <w:right w:val="single" w:sz="4" w:space="0" w:color="auto"/>
            </w:tcBorders>
            <w:shd w:val="clear" w:color="auto" w:fill="auto"/>
            <w:noWrap/>
            <w:vAlign w:val="bottom"/>
          </w:tcPr>
          <w:p w14:paraId="7B8C9ADC" w14:textId="77777777" w:rsidR="005A4C35" w:rsidRPr="006F65BA" w:rsidRDefault="005A4C35" w:rsidP="005A4C35">
            <w:pPr>
              <w:spacing w:before="120" w:after="120"/>
              <w:rPr>
                <w:rFonts w:asciiTheme="minorHAnsi" w:hAnsiTheme="minorHAnsi" w:cstheme="minorHAnsi"/>
                <w:b/>
                <w:sz w:val="32"/>
                <w:lang w:eastAsia="en-AU"/>
              </w:rPr>
            </w:pPr>
            <w:r w:rsidRPr="006F65BA">
              <w:rPr>
                <w:rFonts w:asciiTheme="minorHAnsi" w:hAnsiTheme="minorHAnsi" w:cstheme="minorHAnsi"/>
                <w:b/>
                <w:sz w:val="28"/>
                <w:lang w:eastAsia="en-AU"/>
              </w:rPr>
              <w:t>Value</w:t>
            </w:r>
          </w:p>
        </w:tc>
        <w:tc>
          <w:tcPr>
            <w:tcW w:w="8341" w:type="dxa"/>
            <w:gridSpan w:val="5"/>
            <w:tcBorders>
              <w:top w:val="single" w:sz="4" w:space="0" w:color="auto"/>
              <w:left w:val="single" w:sz="4" w:space="0" w:color="auto"/>
              <w:bottom w:val="single" w:sz="18" w:space="0" w:color="auto"/>
              <w:right w:val="single" w:sz="18" w:space="0" w:color="auto"/>
            </w:tcBorders>
            <w:shd w:val="clear" w:color="auto" w:fill="auto"/>
            <w:noWrap/>
            <w:vAlign w:val="bottom"/>
          </w:tcPr>
          <w:p w14:paraId="5C1DF450" w14:textId="7FE9C614" w:rsidR="005A4C35" w:rsidRPr="006F65BA" w:rsidRDefault="001B0C4F" w:rsidP="005A4C35">
            <w:pPr>
              <w:spacing w:before="60" w:after="60"/>
              <w:jc w:val="both"/>
              <w:rPr>
                <w:rFonts w:asciiTheme="minorHAnsi" w:hAnsiTheme="minorHAnsi" w:cstheme="minorHAnsi"/>
                <w:b/>
                <w:sz w:val="36"/>
                <w:lang w:eastAsia="en-AU"/>
              </w:rPr>
            </w:pPr>
            <w:proofErr w:type="gramStart"/>
            <w:r w:rsidRPr="006F65BA">
              <w:rPr>
                <w:rFonts w:asciiTheme="minorHAnsi" w:hAnsiTheme="minorHAnsi" w:cstheme="minorHAnsi"/>
                <w:b/>
                <w:sz w:val="36"/>
                <w:lang w:eastAsia="en-AU"/>
              </w:rPr>
              <w:t xml:space="preserve">{{ </w:t>
            </w:r>
            <w:proofErr w:type="spellStart"/>
            <w:r w:rsidR="000C56DA" w:rsidRPr="006F65BA">
              <w:rPr>
                <w:rFonts w:asciiTheme="minorHAnsi" w:hAnsiTheme="minorHAnsi" w:cstheme="minorHAnsi"/>
                <w:b/>
                <w:sz w:val="36"/>
                <w:lang w:eastAsia="en-AU"/>
              </w:rPr>
              <w:t>ai</w:t>
            </w:r>
            <w:proofErr w:type="gramEnd"/>
            <w:r w:rsidR="000C56DA" w:rsidRPr="006F65BA">
              <w:rPr>
                <w:rFonts w:asciiTheme="minorHAnsi" w:hAnsiTheme="minorHAnsi" w:cstheme="minorHAnsi"/>
                <w:b/>
                <w:sz w:val="36"/>
                <w:lang w:eastAsia="en-AU"/>
              </w:rPr>
              <w:t>_percent</w:t>
            </w:r>
            <w:proofErr w:type="spellEnd"/>
            <w:r w:rsidRPr="006F65BA">
              <w:rPr>
                <w:rFonts w:asciiTheme="minorHAnsi" w:hAnsiTheme="minorHAnsi" w:cstheme="minorHAnsi"/>
                <w:b/>
                <w:sz w:val="36"/>
                <w:lang w:eastAsia="en-AU"/>
              </w:rPr>
              <w:t xml:space="preserve"> }}</w:t>
            </w:r>
            <w:r w:rsidR="000A3447" w:rsidRPr="006F65BA">
              <w:rPr>
                <w:rFonts w:asciiTheme="minorHAnsi" w:hAnsiTheme="minorHAnsi" w:cstheme="minorHAnsi"/>
                <w:b/>
                <w:sz w:val="36"/>
                <w:lang w:eastAsia="en-AU"/>
              </w:rPr>
              <w:t xml:space="preserve"> </w:t>
            </w:r>
            <w:r w:rsidR="005A4C35" w:rsidRPr="006F65BA">
              <w:rPr>
                <w:rFonts w:asciiTheme="minorHAnsi" w:hAnsiTheme="minorHAnsi" w:cstheme="minorHAnsi"/>
                <w:b/>
                <w:sz w:val="36"/>
                <w:lang w:eastAsia="en-AU"/>
              </w:rPr>
              <w:t>% of semester mark</w:t>
            </w:r>
          </w:p>
        </w:tc>
      </w:tr>
    </w:tbl>
    <w:p w14:paraId="22762100" w14:textId="77777777" w:rsidR="0081722F" w:rsidRPr="006F65BA" w:rsidRDefault="0081722F" w:rsidP="0081722F">
      <w:pPr>
        <w:pStyle w:val="Heading1"/>
        <w:spacing w:before="120"/>
        <w:jc w:val="center"/>
        <w:rPr>
          <w:rFonts w:asciiTheme="minorHAnsi" w:hAnsiTheme="minorHAnsi" w:cstheme="minorHAnsi"/>
          <w:sz w:val="24"/>
        </w:rPr>
      </w:pPr>
      <w:r w:rsidRPr="006F65BA">
        <w:rPr>
          <w:rFonts w:asciiTheme="minorHAnsi" w:hAnsiTheme="minorHAnsi" w:cstheme="minorHAnsi"/>
        </w:rPr>
        <w:t>Declaration of Original Work</w:t>
      </w:r>
    </w:p>
    <w:tbl>
      <w:tblPr>
        <w:tblW w:w="10163" w:type="dxa"/>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ook w:val="0000" w:firstRow="0" w:lastRow="0" w:firstColumn="0" w:lastColumn="0" w:noHBand="0" w:noVBand="0"/>
      </w:tblPr>
      <w:tblGrid>
        <w:gridCol w:w="1526"/>
        <w:gridCol w:w="769"/>
        <w:gridCol w:w="3934"/>
        <w:gridCol w:w="258"/>
        <w:gridCol w:w="1276"/>
        <w:gridCol w:w="2400"/>
      </w:tblGrid>
      <w:tr w:rsidR="0081722F" w:rsidRPr="006F65BA" w14:paraId="2F0CDFBB" w14:textId="77777777" w:rsidTr="00D711A8">
        <w:tc>
          <w:tcPr>
            <w:tcW w:w="1526" w:type="dxa"/>
            <w:tcBorders>
              <w:top w:val="single" w:sz="18" w:space="0" w:color="auto"/>
              <w:left w:val="single" w:sz="18" w:space="0" w:color="auto"/>
              <w:bottom w:val="single" w:sz="2" w:space="0" w:color="auto"/>
            </w:tcBorders>
            <w:vAlign w:val="center"/>
          </w:tcPr>
          <w:p w14:paraId="28DCD3B2" w14:textId="77777777" w:rsidR="0081722F" w:rsidRPr="006F65BA" w:rsidRDefault="0081722F" w:rsidP="00D711A8">
            <w:pPr>
              <w:spacing w:before="60" w:after="60"/>
              <w:rPr>
                <w:rFonts w:asciiTheme="minorHAnsi" w:hAnsiTheme="minorHAnsi" w:cstheme="minorHAnsi"/>
                <w:sz w:val="20"/>
                <w:szCs w:val="20"/>
              </w:rPr>
            </w:pPr>
            <w:r w:rsidRPr="006F65BA">
              <w:rPr>
                <w:rFonts w:asciiTheme="minorHAnsi" w:hAnsiTheme="minorHAnsi" w:cstheme="minorHAnsi"/>
                <w:sz w:val="20"/>
                <w:szCs w:val="20"/>
              </w:rPr>
              <w:t>Student Name</w:t>
            </w:r>
          </w:p>
        </w:tc>
        <w:tc>
          <w:tcPr>
            <w:tcW w:w="4961" w:type="dxa"/>
            <w:gridSpan w:val="3"/>
            <w:tcBorders>
              <w:top w:val="single" w:sz="18" w:space="0" w:color="auto"/>
              <w:bottom w:val="single" w:sz="2" w:space="0" w:color="auto"/>
            </w:tcBorders>
            <w:vAlign w:val="center"/>
          </w:tcPr>
          <w:p w14:paraId="3AB20D36" w14:textId="77777777" w:rsidR="0081722F" w:rsidRPr="006F65BA" w:rsidRDefault="0081722F" w:rsidP="00D711A8">
            <w:pPr>
              <w:spacing w:before="240" w:after="120"/>
              <w:rPr>
                <w:rFonts w:asciiTheme="minorHAnsi" w:hAnsiTheme="minorHAnsi" w:cstheme="minorHAnsi"/>
                <w:sz w:val="20"/>
                <w:szCs w:val="20"/>
              </w:rPr>
            </w:pPr>
          </w:p>
        </w:tc>
        <w:tc>
          <w:tcPr>
            <w:tcW w:w="1276" w:type="dxa"/>
            <w:tcBorders>
              <w:top w:val="single" w:sz="18" w:space="0" w:color="auto"/>
              <w:bottom w:val="single" w:sz="2" w:space="0" w:color="auto"/>
            </w:tcBorders>
            <w:vAlign w:val="center"/>
          </w:tcPr>
          <w:p w14:paraId="5BB19746" w14:textId="77777777" w:rsidR="0081722F" w:rsidRPr="006F65BA" w:rsidRDefault="0081722F" w:rsidP="00D711A8">
            <w:pPr>
              <w:spacing w:before="60" w:after="60"/>
              <w:rPr>
                <w:rFonts w:asciiTheme="minorHAnsi" w:hAnsiTheme="minorHAnsi" w:cstheme="minorHAnsi"/>
                <w:sz w:val="20"/>
                <w:szCs w:val="20"/>
              </w:rPr>
            </w:pPr>
            <w:r w:rsidRPr="006F65BA">
              <w:rPr>
                <w:rFonts w:asciiTheme="minorHAnsi" w:hAnsiTheme="minorHAnsi" w:cstheme="minorHAnsi"/>
                <w:sz w:val="20"/>
                <w:szCs w:val="20"/>
              </w:rPr>
              <w:t>Student Id</w:t>
            </w:r>
          </w:p>
        </w:tc>
        <w:tc>
          <w:tcPr>
            <w:tcW w:w="2400" w:type="dxa"/>
            <w:tcBorders>
              <w:top w:val="single" w:sz="18" w:space="0" w:color="auto"/>
              <w:bottom w:val="single" w:sz="2" w:space="0" w:color="auto"/>
              <w:right w:val="single" w:sz="18" w:space="0" w:color="auto"/>
            </w:tcBorders>
            <w:vAlign w:val="center"/>
          </w:tcPr>
          <w:p w14:paraId="47053D48" w14:textId="77777777" w:rsidR="0081722F" w:rsidRPr="006F65BA" w:rsidRDefault="0081722F" w:rsidP="00D711A8">
            <w:pPr>
              <w:spacing w:before="60" w:after="60"/>
              <w:rPr>
                <w:rFonts w:asciiTheme="minorHAnsi" w:hAnsiTheme="minorHAnsi" w:cstheme="minorHAnsi"/>
                <w:sz w:val="20"/>
                <w:szCs w:val="20"/>
              </w:rPr>
            </w:pPr>
          </w:p>
        </w:tc>
      </w:tr>
      <w:tr w:rsidR="0081722F" w:rsidRPr="006F65BA" w14:paraId="46695A86" w14:textId="77777777" w:rsidTr="00D711A8">
        <w:tc>
          <w:tcPr>
            <w:tcW w:w="10163" w:type="dxa"/>
            <w:gridSpan w:val="6"/>
            <w:tcBorders>
              <w:top w:val="single" w:sz="2" w:space="0" w:color="auto"/>
              <w:left w:val="single" w:sz="18" w:space="0" w:color="auto"/>
              <w:bottom w:val="single" w:sz="2" w:space="0" w:color="auto"/>
              <w:right w:val="single" w:sz="18" w:space="0" w:color="auto"/>
            </w:tcBorders>
            <w:vAlign w:val="center"/>
          </w:tcPr>
          <w:p w14:paraId="1BEFC3FB" w14:textId="77777777" w:rsidR="0081722F" w:rsidRPr="006F65BA" w:rsidRDefault="0081722F" w:rsidP="00D711A8">
            <w:pPr>
              <w:spacing w:before="60" w:after="60"/>
              <w:rPr>
                <w:rFonts w:asciiTheme="minorHAnsi" w:hAnsiTheme="minorHAnsi" w:cstheme="minorHAnsi"/>
                <w:sz w:val="20"/>
                <w:szCs w:val="20"/>
              </w:rPr>
            </w:pPr>
            <w:r w:rsidRPr="006F65BA">
              <w:rPr>
                <w:rFonts w:asciiTheme="minorHAnsi" w:hAnsiTheme="minorHAnsi" w:cstheme="minorHAnsi"/>
                <w:sz w:val="20"/>
                <w:szCs w:val="20"/>
              </w:rPr>
              <w:t>I certify that:</w:t>
            </w:r>
          </w:p>
          <w:p w14:paraId="583E2CC1" w14:textId="77777777" w:rsidR="0081722F" w:rsidRPr="006F65BA" w:rsidRDefault="0081722F" w:rsidP="0081722F">
            <w:pPr>
              <w:pStyle w:val="ListParagraph"/>
              <w:numPr>
                <w:ilvl w:val="0"/>
                <w:numId w:val="16"/>
              </w:numPr>
              <w:spacing w:before="60" w:after="60"/>
              <w:rPr>
                <w:rFonts w:asciiTheme="minorHAnsi" w:hAnsiTheme="minorHAnsi" w:cstheme="minorHAnsi"/>
                <w:sz w:val="18"/>
                <w:szCs w:val="20"/>
              </w:rPr>
            </w:pPr>
            <w:r w:rsidRPr="006F65BA">
              <w:rPr>
                <w:rFonts w:asciiTheme="minorHAnsi" w:hAnsiTheme="minorHAnsi" w:cstheme="minorHAnsi"/>
                <w:sz w:val="18"/>
                <w:szCs w:val="20"/>
              </w:rPr>
              <w:t>This submission is my own work and is not taken from any other source.</w:t>
            </w:r>
          </w:p>
          <w:p w14:paraId="6447C745" w14:textId="77777777" w:rsidR="0081722F" w:rsidRPr="006F65BA" w:rsidRDefault="0081722F" w:rsidP="0081722F">
            <w:pPr>
              <w:pStyle w:val="ListParagraph"/>
              <w:numPr>
                <w:ilvl w:val="0"/>
                <w:numId w:val="16"/>
              </w:numPr>
              <w:spacing w:before="60" w:after="60"/>
              <w:rPr>
                <w:rFonts w:asciiTheme="minorHAnsi" w:hAnsiTheme="minorHAnsi" w:cstheme="minorHAnsi"/>
                <w:sz w:val="18"/>
                <w:szCs w:val="20"/>
              </w:rPr>
            </w:pPr>
            <w:r w:rsidRPr="006F65BA">
              <w:rPr>
                <w:rFonts w:asciiTheme="minorHAnsi" w:hAnsiTheme="minorHAnsi" w:cstheme="minorHAnsi"/>
                <w:sz w:val="18"/>
                <w:szCs w:val="20"/>
              </w:rPr>
              <w:t>This piece of work has not already been submitted for assessment in this, or any other context.</w:t>
            </w:r>
          </w:p>
          <w:p w14:paraId="30B49622" w14:textId="77777777" w:rsidR="0081722F" w:rsidRPr="006F65BA" w:rsidRDefault="0081722F" w:rsidP="0081722F">
            <w:pPr>
              <w:pStyle w:val="ListParagraph"/>
              <w:numPr>
                <w:ilvl w:val="0"/>
                <w:numId w:val="16"/>
              </w:numPr>
              <w:spacing w:before="60" w:after="60"/>
              <w:rPr>
                <w:rFonts w:asciiTheme="minorHAnsi" w:hAnsiTheme="minorHAnsi" w:cstheme="minorHAnsi"/>
                <w:sz w:val="18"/>
                <w:szCs w:val="20"/>
              </w:rPr>
            </w:pPr>
            <w:r w:rsidRPr="006F65BA">
              <w:rPr>
                <w:rFonts w:asciiTheme="minorHAnsi" w:hAnsiTheme="minorHAnsi" w:cstheme="minorHAnsi"/>
                <w:sz w:val="18"/>
                <w:szCs w:val="20"/>
              </w:rPr>
              <w:t>This work is based on my own preparation.</w:t>
            </w:r>
          </w:p>
          <w:p w14:paraId="1AF057B1" w14:textId="77777777" w:rsidR="0081722F" w:rsidRPr="006F65BA" w:rsidRDefault="0081722F" w:rsidP="00D711A8">
            <w:pPr>
              <w:spacing w:before="60" w:after="60"/>
              <w:rPr>
                <w:rFonts w:asciiTheme="minorHAnsi" w:hAnsiTheme="minorHAnsi" w:cstheme="minorHAnsi"/>
                <w:sz w:val="20"/>
              </w:rPr>
            </w:pPr>
            <w:r w:rsidRPr="006F65BA">
              <w:rPr>
                <w:rFonts w:asciiTheme="minorHAnsi" w:hAnsiTheme="minorHAnsi" w:cstheme="minorHAnsi"/>
                <w:sz w:val="20"/>
              </w:rPr>
              <w:t>I understand that:</w:t>
            </w:r>
          </w:p>
          <w:p w14:paraId="1160E3C4" w14:textId="77777777" w:rsidR="0081722F" w:rsidRPr="006F65BA" w:rsidRDefault="0081722F" w:rsidP="0081722F">
            <w:pPr>
              <w:pStyle w:val="ListParagraph"/>
              <w:numPr>
                <w:ilvl w:val="0"/>
                <w:numId w:val="24"/>
              </w:numPr>
              <w:suppressAutoHyphens w:val="0"/>
              <w:spacing w:before="60" w:after="60"/>
              <w:rPr>
                <w:rFonts w:asciiTheme="minorHAnsi" w:hAnsiTheme="minorHAnsi" w:cstheme="minorHAnsi"/>
                <w:sz w:val="18"/>
              </w:rPr>
            </w:pPr>
            <w:r w:rsidRPr="006F65BA">
              <w:rPr>
                <w:rFonts w:asciiTheme="minorHAnsi" w:hAnsiTheme="minorHAnsi" w:cstheme="minorHAnsi"/>
                <w:sz w:val="18"/>
              </w:rPr>
              <w:t>Plagiarism is a serious matter and that I may be penalised if this declaration is false.</w:t>
            </w:r>
            <w:r w:rsidRPr="006F65BA">
              <w:rPr>
                <w:rFonts w:asciiTheme="minorHAnsi" w:hAnsiTheme="minorHAnsi" w:cstheme="minorHAnsi"/>
                <w:sz w:val="18"/>
              </w:rPr>
              <w:br/>
              <w:t>(Refer to the BSSS publication ‘What is Plagiarism – How you can avoid it’ for more information.)</w:t>
            </w:r>
          </w:p>
          <w:p w14:paraId="4D0E8E19" w14:textId="77777777" w:rsidR="0081722F" w:rsidRPr="006F65BA" w:rsidRDefault="0081722F" w:rsidP="0081722F">
            <w:pPr>
              <w:pStyle w:val="ListParagraph"/>
              <w:numPr>
                <w:ilvl w:val="0"/>
                <w:numId w:val="24"/>
              </w:numPr>
              <w:suppressAutoHyphens w:val="0"/>
              <w:spacing w:before="60" w:after="60"/>
              <w:rPr>
                <w:rFonts w:asciiTheme="minorHAnsi" w:hAnsiTheme="minorHAnsi" w:cstheme="minorHAnsi"/>
                <w:sz w:val="18"/>
              </w:rPr>
            </w:pPr>
            <w:r w:rsidRPr="006F65BA">
              <w:rPr>
                <w:rFonts w:asciiTheme="minorHAnsi" w:hAnsiTheme="minorHAnsi" w:cstheme="minorHAnsi"/>
                <w:sz w:val="18"/>
              </w:rPr>
              <w:t>An appeal against the mark for this item will be processed according to College/BSSS policies.</w:t>
            </w:r>
          </w:p>
          <w:p w14:paraId="426E4241" w14:textId="77777777" w:rsidR="0081722F" w:rsidRPr="006F65BA" w:rsidRDefault="0081722F" w:rsidP="0081722F">
            <w:pPr>
              <w:pStyle w:val="ListParagraph"/>
              <w:numPr>
                <w:ilvl w:val="0"/>
                <w:numId w:val="24"/>
              </w:numPr>
              <w:suppressAutoHyphens w:val="0"/>
              <w:spacing w:before="60" w:after="60"/>
              <w:rPr>
                <w:rFonts w:asciiTheme="minorHAnsi" w:hAnsiTheme="minorHAnsi" w:cstheme="minorHAnsi"/>
                <w:sz w:val="18"/>
              </w:rPr>
            </w:pPr>
            <w:r w:rsidRPr="006F65BA">
              <w:rPr>
                <w:rFonts w:asciiTheme="minorHAnsi" w:hAnsiTheme="minorHAnsi" w:cstheme="minorHAnsi"/>
                <w:sz w:val="18"/>
              </w:rPr>
              <w:t>All assessment tasks are expected to be submitted by 4.00 pm on the specified due date.</w:t>
            </w:r>
          </w:p>
          <w:p w14:paraId="1AF0840B" w14:textId="77777777" w:rsidR="0081722F" w:rsidRPr="006F65BA" w:rsidRDefault="0081722F" w:rsidP="0081722F">
            <w:pPr>
              <w:pStyle w:val="ListParagraph"/>
              <w:numPr>
                <w:ilvl w:val="0"/>
                <w:numId w:val="24"/>
              </w:numPr>
              <w:suppressAutoHyphens w:val="0"/>
              <w:spacing w:before="60" w:after="60"/>
              <w:rPr>
                <w:rFonts w:asciiTheme="minorHAnsi" w:hAnsiTheme="minorHAnsi" w:cstheme="minorHAnsi"/>
                <w:sz w:val="18"/>
              </w:rPr>
            </w:pPr>
            <w:r w:rsidRPr="006F65BA">
              <w:rPr>
                <w:rFonts w:asciiTheme="minorHAnsi" w:hAnsiTheme="minorHAnsi" w:cstheme="minorHAnsi"/>
                <w:sz w:val="18"/>
              </w:rPr>
              <w:t>Where marks are awarded for assessment tasks, a late penalty will apply unless an extension is granted. The penalty for late submission is 5% of possible marks per calendar day late, including weekends and public holidays, until a notional zero is reached. If an item is more than 7 days late, it receives the notional zero. Submission on weekends or public holidays is not acceptable. Calculation of a notional zero is based on items submitted on time or with an approved extension. (Refer to section 4.3.11 Notional Zeros of the BSSS Policies and Procedures Manual)</w:t>
            </w:r>
          </w:p>
          <w:p w14:paraId="180657F7" w14:textId="77777777" w:rsidR="0081722F" w:rsidRPr="006F65BA" w:rsidRDefault="0081722F" w:rsidP="00D711A8">
            <w:pPr>
              <w:rPr>
                <w:rFonts w:asciiTheme="minorHAnsi" w:hAnsiTheme="minorHAnsi" w:cstheme="minorHAnsi"/>
                <w:sz w:val="20"/>
              </w:rPr>
            </w:pPr>
            <w:r w:rsidRPr="006F65BA">
              <w:rPr>
                <w:rFonts w:asciiTheme="minorHAnsi" w:hAnsiTheme="minorHAnsi" w:cstheme="minorHAnsi"/>
                <w:sz w:val="20"/>
              </w:rPr>
              <w:t xml:space="preserve">All BSSS publications and policies can be found at </w:t>
            </w:r>
            <w:hyperlink r:id="rId9" w:history="1">
              <w:r w:rsidRPr="006F65BA">
                <w:rPr>
                  <w:rStyle w:val="Hyperlink"/>
                  <w:rFonts w:asciiTheme="minorHAnsi" w:hAnsiTheme="minorHAnsi" w:cstheme="minorHAnsi"/>
                  <w:sz w:val="20"/>
                </w:rPr>
                <w:t>http://www.bsss.act.edu.au/</w:t>
              </w:r>
            </w:hyperlink>
            <w:r w:rsidRPr="006F65BA">
              <w:rPr>
                <w:rFonts w:asciiTheme="minorHAnsi" w:hAnsiTheme="minorHAnsi" w:cstheme="minorHAnsi"/>
                <w:sz w:val="20"/>
              </w:rPr>
              <w:t xml:space="preserve"> </w:t>
            </w:r>
          </w:p>
        </w:tc>
      </w:tr>
      <w:tr w:rsidR="0081722F" w:rsidRPr="006F65BA" w14:paraId="354120ED" w14:textId="77777777" w:rsidTr="00D711A8">
        <w:trPr>
          <w:cantSplit/>
        </w:trPr>
        <w:tc>
          <w:tcPr>
            <w:tcW w:w="2295" w:type="dxa"/>
            <w:gridSpan w:val="2"/>
            <w:tcBorders>
              <w:top w:val="single" w:sz="2" w:space="0" w:color="auto"/>
              <w:left w:val="single" w:sz="18" w:space="0" w:color="auto"/>
              <w:bottom w:val="single" w:sz="2" w:space="0" w:color="auto"/>
              <w:right w:val="single" w:sz="2" w:space="0" w:color="auto"/>
            </w:tcBorders>
            <w:vAlign w:val="center"/>
          </w:tcPr>
          <w:p w14:paraId="52C29E92" w14:textId="77777777" w:rsidR="0081722F" w:rsidRPr="006F65BA" w:rsidRDefault="0081722F" w:rsidP="00D711A8">
            <w:pPr>
              <w:spacing w:after="120"/>
              <w:rPr>
                <w:rFonts w:asciiTheme="minorHAnsi" w:hAnsiTheme="minorHAnsi" w:cstheme="minorHAnsi"/>
                <w:b/>
                <w:bCs/>
                <w:sz w:val="20"/>
              </w:rPr>
            </w:pPr>
            <w:r w:rsidRPr="006F65BA">
              <w:rPr>
                <w:rFonts w:asciiTheme="minorHAnsi" w:hAnsiTheme="minorHAnsi" w:cstheme="minorHAnsi"/>
                <w:b/>
                <w:bCs/>
                <w:sz w:val="20"/>
              </w:rPr>
              <w:t>Student signature</w:t>
            </w:r>
          </w:p>
        </w:tc>
        <w:tc>
          <w:tcPr>
            <w:tcW w:w="3934" w:type="dxa"/>
            <w:tcBorders>
              <w:top w:val="single" w:sz="2" w:space="0" w:color="auto"/>
              <w:left w:val="single" w:sz="2" w:space="0" w:color="auto"/>
              <w:bottom w:val="single" w:sz="2" w:space="0" w:color="auto"/>
            </w:tcBorders>
            <w:vAlign w:val="center"/>
          </w:tcPr>
          <w:p w14:paraId="0F4A235B" w14:textId="77777777" w:rsidR="0081722F" w:rsidRPr="006F65BA" w:rsidRDefault="0081722F" w:rsidP="00D711A8">
            <w:pPr>
              <w:spacing w:before="240" w:after="120"/>
              <w:rPr>
                <w:rFonts w:asciiTheme="minorHAnsi" w:hAnsiTheme="minorHAnsi" w:cstheme="minorHAnsi"/>
                <w:sz w:val="20"/>
              </w:rPr>
            </w:pPr>
          </w:p>
        </w:tc>
        <w:tc>
          <w:tcPr>
            <w:tcW w:w="3934" w:type="dxa"/>
            <w:gridSpan w:val="3"/>
            <w:tcBorders>
              <w:top w:val="single" w:sz="2" w:space="0" w:color="auto"/>
              <w:left w:val="single" w:sz="2" w:space="0" w:color="auto"/>
              <w:bottom w:val="single" w:sz="2" w:space="0" w:color="auto"/>
              <w:right w:val="single" w:sz="18" w:space="0" w:color="auto"/>
            </w:tcBorders>
            <w:vAlign w:val="center"/>
          </w:tcPr>
          <w:p w14:paraId="2A3B0525" w14:textId="77777777" w:rsidR="0081722F" w:rsidRPr="006F65BA" w:rsidRDefault="0081722F" w:rsidP="00D711A8">
            <w:pPr>
              <w:spacing w:after="120"/>
              <w:rPr>
                <w:rFonts w:asciiTheme="minorHAnsi" w:hAnsiTheme="minorHAnsi" w:cstheme="minorHAnsi"/>
                <w:sz w:val="20"/>
              </w:rPr>
            </w:pPr>
            <w:r w:rsidRPr="006F65BA">
              <w:rPr>
                <w:rFonts w:asciiTheme="minorHAnsi" w:hAnsiTheme="minorHAnsi" w:cstheme="minorHAnsi"/>
                <w:b/>
                <w:bCs/>
                <w:sz w:val="20"/>
              </w:rPr>
              <w:t>[Type name for electronic submission]</w:t>
            </w:r>
          </w:p>
        </w:tc>
      </w:tr>
      <w:tr w:rsidR="0081722F" w:rsidRPr="006F65BA" w14:paraId="443E4138" w14:textId="77777777" w:rsidTr="00D711A8">
        <w:trPr>
          <w:cantSplit/>
        </w:trPr>
        <w:tc>
          <w:tcPr>
            <w:tcW w:w="2295" w:type="dxa"/>
            <w:gridSpan w:val="2"/>
            <w:tcBorders>
              <w:top w:val="single" w:sz="2" w:space="0" w:color="auto"/>
              <w:left w:val="single" w:sz="18" w:space="0" w:color="auto"/>
              <w:bottom w:val="single" w:sz="18" w:space="0" w:color="auto"/>
              <w:right w:val="single" w:sz="2" w:space="0" w:color="auto"/>
            </w:tcBorders>
            <w:vAlign w:val="center"/>
          </w:tcPr>
          <w:p w14:paraId="1E98FEB0" w14:textId="77777777" w:rsidR="0081722F" w:rsidRPr="006F65BA" w:rsidRDefault="0081722F" w:rsidP="00D711A8">
            <w:pPr>
              <w:spacing w:after="120"/>
              <w:rPr>
                <w:rFonts w:asciiTheme="minorHAnsi" w:hAnsiTheme="minorHAnsi" w:cstheme="minorHAnsi"/>
                <w:b/>
                <w:bCs/>
                <w:sz w:val="20"/>
              </w:rPr>
            </w:pPr>
            <w:r w:rsidRPr="006F65BA">
              <w:rPr>
                <w:rFonts w:asciiTheme="minorHAnsi" w:hAnsiTheme="minorHAnsi" w:cstheme="minorHAnsi"/>
                <w:b/>
                <w:bCs/>
                <w:sz w:val="20"/>
              </w:rPr>
              <w:t>Date submitted:</w:t>
            </w:r>
          </w:p>
        </w:tc>
        <w:tc>
          <w:tcPr>
            <w:tcW w:w="7868" w:type="dxa"/>
            <w:gridSpan w:val="4"/>
            <w:tcBorders>
              <w:top w:val="single" w:sz="2" w:space="0" w:color="auto"/>
              <w:left w:val="single" w:sz="2" w:space="0" w:color="auto"/>
              <w:bottom w:val="single" w:sz="18" w:space="0" w:color="auto"/>
              <w:right w:val="single" w:sz="18" w:space="0" w:color="auto"/>
            </w:tcBorders>
            <w:vAlign w:val="center"/>
          </w:tcPr>
          <w:p w14:paraId="6E6F7090" w14:textId="77777777" w:rsidR="0081722F" w:rsidRPr="006F65BA" w:rsidRDefault="0081722F" w:rsidP="00D711A8">
            <w:pPr>
              <w:spacing w:before="120" w:after="120"/>
              <w:rPr>
                <w:rFonts w:asciiTheme="minorHAnsi" w:hAnsiTheme="minorHAnsi" w:cstheme="minorHAnsi"/>
                <w:b/>
                <w:bCs/>
                <w:sz w:val="20"/>
              </w:rPr>
            </w:pPr>
          </w:p>
        </w:tc>
      </w:tr>
    </w:tbl>
    <w:p w14:paraId="2358D364" w14:textId="77777777" w:rsidR="0081722F" w:rsidRPr="006F65BA" w:rsidRDefault="0081722F" w:rsidP="0081722F">
      <w:pPr>
        <w:jc w:val="center"/>
        <w:rPr>
          <w:rFonts w:asciiTheme="minorHAnsi" w:hAnsiTheme="minorHAnsi" w:cstheme="minorHAnsi"/>
          <w:sz w:val="23"/>
          <w:szCs w:val="23"/>
        </w:rPr>
      </w:pPr>
      <w:r w:rsidRPr="006F65BA">
        <w:rPr>
          <w:rFonts w:asciiTheme="minorHAnsi" w:hAnsiTheme="minorHAnsi" w:cstheme="minorHAnsi"/>
          <w:sz w:val="23"/>
          <w:szCs w:val="23"/>
        </w:rPr>
        <w:sym w:font="Wingdings" w:char="F022"/>
      </w:r>
      <w:r w:rsidRPr="006F65BA">
        <w:rPr>
          <w:rFonts w:asciiTheme="minorHAnsi" w:hAnsiTheme="minorHAnsi" w:cstheme="minorHAnsi"/>
          <w:sz w:val="23"/>
          <w:szCs w:val="23"/>
        </w:rPr>
        <w:t>-----------------------------------------------------------------------------------------------------------------</w:t>
      </w:r>
    </w:p>
    <w:p w14:paraId="21B27933" w14:textId="77777777" w:rsidR="0081722F" w:rsidRPr="006F65BA" w:rsidRDefault="0081722F" w:rsidP="0081722F">
      <w:pPr>
        <w:pStyle w:val="Heading1"/>
        <w:tabs>
          <w:tab w:val="num" w:pos="432"/>
        </w:tabs>
        <w:spacing w:before="0"/>
        <w:ind w:left="431" w:hanging="431"/>
        <w:jc w:val="center"/>
        <w:rPr>
          <w:rFonts w:asciiTheme="minorHAnsi" w:hAnsiTheme="minorHAnsi" w:cstheme="minorHAnsi"/>
        </w:rPr>
      </w:pPr>
      <w:r w:rsidRPr="006F65BA">
        <w:rPr>
          <w:rFonts w:asciiTheme="minorHAnsi" w:hAnsiTheme="minorHAnsi" w:cstheme="minorHAnsi"/>
        </w:rPr>
        <w:t>Receipt of Assignment</w:t>
      </w:r>
    </w:p>
    <w:p w14:paraId="56E05325" w14:textId="77777777" w:rsidR="0081722F" w:rsidRPr="006F65BA" w:rsidRDefault="0081722F" w:rsidP="0081722F">
      <w:pPr>
        <w:pStyle w:val="BodyText2"/>
        <w:spacing w:after="0" w:line="240" w:lineRule="auto"/>
        <w:rPr>
          <w:rFonts w:asciiTheme="minorHAnsi" w:hAnsiTheme="minorHAnsi" w:cstheme="minorHAnsi"/>
        </w:rPr>
      </w:pPr>
      <w:r w:rsidRPr="006F65BA">
        <w:rPr>
          <w:rFonts w:asciiTheme="minorHAnsi" w:hAnsiTheme="minorHAnsi" w:cstheme="minorHAnsi"/>
        </w:rPr>
        <w:t>[Student must enter Name and Student ID then remove and keep as proof of submission after teacher has signed]</w:t>
      </w:r>
    </w:p>
    <w:tbl>
      <w:tblPr>
        <w:tblW w:w="10173"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000" w:firstRow="0" w:lastRow="0" w:firstColumn="0" w:lastColumn="0" w:noHBand="0" w:noVBand="0"/>
      </w:tblPr>
      <w:tblGrid>
        <w:gridCol w:w="2132"/>
        <w:gridCol w:w="2371"/>
        <w:gridCol w:w="1843"/>
        <w:gridCol w:w="3827"/>
      </w:tblGrid>
      <w:tr w:rsidR="0081722F" w:rsidRPr="006F65BA" w14:paraId="3A48B305" w14:textId="77777777" w:rsidTr="00D711A8">
        <w:tc>
          <w:tcPr>
            <w:tcW w:w="2132" w:type="dxa"/>
            <w:vAlign w:val="center"/>
          </w:tcPr>
          <w:p w14:paraId="76E2A66D" w14:textId="77777777" w:rsidR="0081722F" w:rsidRPr="006F65BA" w:rsidRDefault="0081722F" w:rsidP="00D711A8">
            <w:pPr>
              <w:spacing w:before="60" w:after="60"/>
              <w:rPr>
                <w:rFonts w:asciiTheme="minorHAnsi" w:hAnsiTheme="minorHAnsi" w:cstheme="minorHAnsi"/>
                <w:sz w:val="20"/>
              </w:rPr>
            </w:pPr>
            <w:r w:rsidRPr="006F65BA">
              <w:rPr>
                <w:rFonts w:asciiTheme="minorHAnsi" w:hAnsiTheme="minorHAnsi" w:cstheme="minorHAnsi"/>
                <w:sz w:val="20"/>
              </w:rPr>
              <w:t>Student name:</w:t>
            </w:r>
          </w:p>
        </w:tc>
        <w:tc>
          <w:tcPr>
            <w:tcW w:w="2371" w:type="dxa"/>
            <w:vAlign w:val="center"/>
          </w:tcPr>
          <w:p w14:paraId="7017AAB1" w14:textId="77777777" w:rsidR="0081722F" w:rsidRPr="006F65BA" w:rsidRDefault="0081722F" w:rsidP="00D711A8">
            <w:pPr>
              <w:spacing w:before="240" w:after="120"/>
              <w:rPr>
                <w:rFonts w:asciiTheme="minorHAnsi" w:hAnsiTheme="minorHAnsi" w:cstheme="minorHAnsi"/>
              </w:rPr>
            </w:pPr>
          </w:p>
        </w:tc>
        <w:tc>
          <w:tcPr>
            <w:tcW w:w="1843" w:type="dxa"/>
            <w:vAlign w:val="center"/>
          </w:tcPr>
          <w:p w14:paraId="56FC3552" w14:textId="77777777" w:rsidR="0081722F" w:rsidRPr="006F65BA" w:rsidRDefault="0081722F" w:rsidP="00D711A8">
            <w:pPr>
              <w:spacing w:before="60" w:after="60"/>
              <w:rPr>
                <w:rFonts w:asciiTheme="minorHAnsi" w:hAnsiTheme="minorHAnsi" w:cstheme="minorHAnsi"/>
                <w:sz w:val="20"/>
              </w:rPr>
            </w:pPr>
            <w:r w:rsidRPr="006F65BA">
              <w:rPr>
                <w:rFonts w:asciiTheme="minorHAnsi" w:hAnsiTheme="minorHAnsi" w:cstheme="minorHAnsi"/>
                <w:sz w:val="20"/>
              </w:rPr>
              <w:t>Student ID:</w:t>
            </w:r>
          </w:p>
        </w:tc>
        <w:tc>
          <w:tcPr>
            <w:tcW w:w="3827" w:type="dxa"/>
            <w:vAlign w:val="center"/>
          </w:tcPr>
          <w:p w14:paraId="24966FB8" w14:textId="77777777" w:rsidR="0081722F" w:rsidRPr="006F65BA" w:rsidRDefault="0081722F" w:rsidP="00D711A8">
            <w:pPr>
              <w:spacing w:before="60" w:after="60"/>
              <w:rPr>
                <w:rFonts w:asciiTheme="minorHAnsi" w:hAnsiTheme="minorHAnsi" w:cstheme="minorHAnsi"/>
              </w:rPr>
            </w:pPr>
          </w:p>
        </w:tc>
      </w:tr>
      <w:tr w:rsidR="007D00DF" w:rsidRPr="006F65BA" w14:paraId="2BECA2B3" w14:textId="77777777" w:rsidTr="003614BB">
        <w:tc>
          <w:tcPr>
            <w:tcW w:w="2132" w:type="dxa"/>
            <w:vAlign w:val="center"/>
          </w:tcPr>
          <w:p w14:paraId="1208A41B" w14:textId="77777777" w:rsidR="007D00DF" w:rsidRPr="006F65BA" w:rsidRDefault="007D00DF" w:rsidP="007D00DF">
            <w:pPr>
              <w:spacing w:before="60" w:after="60"/>
              <w:rPr>
                <w:rFonts w:asciiTheme="minorHAnsi" w:hAnsiTheme="minorHAnsi" w:cstheme="minorHAnsi"/>
                <w:sz w:val="20"/>
              </w:rPr>
            </w:pPr>
            <w:r w:rsidRPr="006F65BA">
              <w:rPr>
                <w:rFonts w:asciiTheme="minorHAnsi" w:hAnsiTheme="minorHAnsi" w:cstheme="minorHAnsi"/>
                <w:sz w:val="20"/>
              </w:rPr>
              <w:t>Course:</w:t>
            </w:r>
          </w:p>
        </w:tc>
        <w:tc>
          <w:tcPr>
            <w:tcW w:w="2371" w:type="dxa"/>
          </w:tcPr>
          <w:p w14:paraId="708C58C0" w14:textId="641F09AF" w:rsidR="007D00DF" w:rsidRPr="006F65BA" w:rsidRDefault="001B0C4F" w:rsidP="007D00DF">
            <w:pPr>
              <w:pStyle w:val="Header"/>
              <w:spacing w:before="60" w:after="60"/>
              <w:rPr>
                <w:rFonts w:asciiTheme="minorHAnsi" w:hAnsiTheme="minorHAnsi" w:cstheme="minorHAnsi"/>
              </w:rPr>
            </w:pPr>
            <w:proofErr w:type="gramStart"/>
            <w:r w:rsidRPr="006F65BA">
              <w:rPr>
                <w:rFonts w:asciiTheme="minorHAnsi" w:hAnsiTheme="minorHAnsi" w:cstheme="minorHAnsi"/>
                <w:sz w:val="22"/>
                <w:szCs w:val="22"/>
              </w:rPr>
              <w:t xml:space="preserve">{{ </w:t>
            </w:r>
            <w:proofErr w:type="spellStart"/>
            <w:r w:rsidR="00C332BF" w:rsidRPr="006F65BA">
              <w:rPr>
                <w:rFonts w:asciiTheme="minorHAnsi" w:hAnsiTheme="minorHAnsi" w:cstheme="minorHAnsi"/>
                <w:sz w:val="22"/>
                <w:szCs w:val="22"/>
              </w:rPr>
              <w:t>course</w:t>
            </w:r>
            <w:proofErr w:type="gramEnd"/>
            <w:r w:rsidRPr="006F65BA">
              <w:rPr>
                <w:rFonts w:asciiTheme="minorHAnsi" w:hAnsiTheme="minorHAnsi" w:cstheme="minorHAnsi"/>
                <w:sz w:val="22"/>
                <w:szCs w:val="22"/>
              </w:rPr>
              <w:t>_name</w:t>
            </w:r>
            <w:proofErr w:type="spellEnd"/>
            <w:r w:rsidRPr="006F65BA">
              <w:rPr>
                <w:rFonts w:asciiTheme="minorHAnsi" w:hAnsiTheme="minorHAnsi" w:cstheme="minorHAnsi"/>
                <w:sz w:val="22"/>
                <w:szCs w:val="22"/>
              </w:rPr>
              <w:t xml:space="preserve"> }} </w:t>
            </w:r>
            <w:r w:rsidR="007D00DF" w:rsidRPr="006F65BA">
              <w:rPr>
                <w:rFonts w:asciiTheme="minorHAnsi" w:hAnsiTheme="minorHAnsi" w:cstheme="minorHAnsi"/>
                <w:sz w:val="22"/>
                <w:szCs w:val="22"/>
              </w:rPr>
              <w:t xml:space="preserve"> A / T</w:t>
            </w:r>
          </w:p>
        </w:tc>
        <w:tc>
          <w:tcPr>
            <w:tcW w:w="1843" w:type="dxa"/>
            <w:vAlign w:val="center"/>
          </w:tcPr>
          <w:p w14:paraId="5335BFC0" w14:textId="77777777" w:rsidR="007D00DF" w:rsidRPr="006F65BA" w:rsidRDefault="007D00DF" w:rsidP="007D00DF">
            <w:pPr>
              <w:spacing w:before="60" w:after="60"/>
              <w:rPr>
                <w:rFonts w:asciiTheme="minorHAnsi" w:hAnsiTheme="minorHAnsi" w:cstheme="minorHAnsi"/>
                <w:sz w:val="20"/>
              </w:rPr>
            </w:pPr>
            <w:r w:rsidRPr="006F65BA">
              <w:rPr>
                <w:rFonts w:asciiTheme="minorHAnsi" w:hAnsiTheme="minorHAnsi" w:cstheme="minorHAnsi"/>
                <w:sz w:val="20"/>
              </w:rPr>
              <w:t>Unit:</w:t>
            </w:r>
          </w:p>
        </w:tc>
        <w:tc>
          <w:tcPr>
            <w:tcW w:w="3827" w:type="dxa"/>
            <w:vAlign w:val="center"/>
          </w:tcPr>
          <w:p w14:paraId="500A0848" w14:textId="5E27CCB0" w:rsidR="007D00DF" w:rsidRPr="006F65BA" w:rsidRDefault="006A541F" w:rsidP="007D00DF">
            <w:pPr>
              <w:spacing w:before="60" w:after="60"/>
              <w:rPr>
                <w:rFonts w:asciiTheme="minorHAnsi" w:hAnsiTheme="minorHAnsi" w:cstheme="minorHAnsi"/>
              </w:rPr>
            </w:pPr>
            <w:proofErr w:type="gramStart"/>
            <w:r w:rsidRPr="006F65BA">
              <w:rPr>
                <w:rFonts w:asciiTheme="minorHAnsi" w:hAnsiTheme="minorHAnsi" w:cstheme="minorHAnsi"/>
                <w:lang w:eastAsia="en-AU"/>
              </w:rPr>
              <w:t xml:space="preserve">{{ </w:t>
            </w:r>
            <w:proofErr w:type="spellStart"/>
            <w:r w:rsidRPr="006F65BA">
              <w:rPr>
                <w:rFonts w:asciiTheme="minorHAnsi" w:hAnsiTheme="minorHAnsi" w:cstheme="minorHAnsi"/>
                <w:lang w:eastAsia="en-AU"/>
              </w:rPr>
              <w:t>unit</w:t>
            </w:r>
            <w:proofErr w:type="gramEnd"/>
            <w:r w:rsidRPr="006F65BA">
              <w:rPr>
                <w:rFonts w:asciiTheme="minorHAnsi" w:hAnsiTheme="minorHAnsi" w:cstheme="minorHAnsi"/>
                <w:lang w:eastAsia="en-AU"/>
              </w:rPr>
              <w:t>_name</w:t>
            </w:r>
            <w:proofErr w:type="spellEnd"/>
            <w:r w:rsidRPr="006F65BA">
              <w:rPr>
                <w:rFonts w:asciiTheme="minorHAnsi" w:hAnsiTheme="minorHAnsi" w:cstheme="minorHAnsi"/>
                <w:lang w:eastAsia="en-AU"/>
              </w:rPr>
              <w:t xml:space="preserve"> }}</w:t>
            </w:r>
          </w:p>
        </w:tc>
      </w:tr>
      <w:tr w:rsidR="0081722F" w:rsidRPr="006F65BA" w14:paraId="3DAB1D05" w14:textId="77777777" w:rsidTr="00D711A8">
        <w:trPr>
          <w:cantSplit/>
        </w:trPr>
        <w:tc>
          <w:tcPr>
            <w:tcW w:w="2132" w:type="dxa"/>
            <w:vAlign w:val="center"/>
          </w:tcPr>
          <w:p w14:paraId="302A8020" w14:textId="77777777" w:rsidR="0081722F" w:rsidRPr="006F65BA" w:rsidRDefault="0081722F" w:rsidP="00D711A8">
            <w:pPr>
              <w:spacing w:before="60" w:after="60"/>
              <w:rPr>
                <w:rFonts w:asciiTheme="minorHAnsi" w:hAnsiTheme="minorHAnsi" w:cstheme="minorHAnsi"/>
                <w:sz w:val="20"/>
              </w:rPr>
            </w:pPr>
            <w:r w:rsidRPr="006F65BA">
              <w:rPr>
                <w:rFonts w:asciiTheme="minorHAnsi" w:hAnsiTheme="minorHAnsi" w:cstheme="minorHAnsi"/>
                <w:sz w:val="20"/>
              </w:rPr>
              <w:lastRenderedPageBreak/>
              <w:t>Assignment name:</w:t>
            </w:r>
          </w:p>
        </w:tc>
        <w:tc>
          <w:tcPr>
            <w:tcW w:w="8041" w:type="dxa"/>
            <w:gridSpan w:val="3"/>
            <w:vAlign w:val="center"/>
          </w:tcPr>
          <w:p w14:paraId="69820FF5" w14:textId="2D7C4611" w:rsidR="0081722F" w:rsidRPr="006F65BA" w:rsidRDefault="001B0C4F" w:rsidP="00D711A8">
            <w:pPr>
              <w:spacing w:before="60" w:after="60"/>
              <w:rPr>
                <w:rFonts w:asciiTheme="minorHAnsi" w:hAnsiTheme="minorHAnsi" w:cstheme="minorHAnsi"/>
                <w:sz w:val="20"/>
              </w:rPr>
            </w:pPr>
            <w:proofErr w:type="gramStart"/>
            <w:r w:rsidRPr="006F65BA">
              <w:rPr>
                <w:rFonts w:asciiTheme="minorHAnsi" w:hAnsiTheme="minorHAnsi" w:cstheme="minorHAnsi"/>
                <w:sz w:val="20"/>
              </w:rPr>
              <w:t xml:space="preserve">{{ </w:t>
            </w:r>
            <w:proofErr w:type="spellStart"/>
            <w:r w:rsidR="00E85D56" w:rsidRPr="006F65BA">
              <w:rPr>
                <w:rFonts w:asciiTheme="minorHAnsi" w:hAnsiTheme="minorHAnsi" w:cstheme="minorHAnsi"/>
                <w:sz w:val="20"/>
              </w:rPr>
              <w:t>ai</w:t>
            </w:r>
            <w:proofErr w:type="gramEnd"/>
            <w:r w:rsidRPr="006F65BA">
              <w:rPr>
                <w:rFonts w:asciiTheme="minorHAnsi" w:hAnsiTheme="minorHAnsi" w:cstheme="minorHAnsi"/>
                <w:sz w:val="20"/>
              </w:rPr>
              <w:t>_n</w:t>
            </w:r>
            <w:r w:rsidR="00C332BF" w:rsidRPr="006F65BA">
              <w:rPr>
                <w:rFonts w:asciiTheme="minorHAnsi" w:hAnsiTheme="minorHAnsi" w:cstheme="minorHAnsi"/>
                <w:sz w:val="20"/>
              </w:rPr>
              <w:t>ame</w:t>
            </w:r>
            <w:proofErr w:type="spellEnd"/>
            <w:r w:rsidRPr="006F65BA">
              <w:rPr>
                <w:rFonts w:asciiTheme="minorHAnsi" w:hAnsiTheme="minorHAnsi" w:cstheme="minorHAnsi"/>
                <w:sz w:val="20"/>
              </w:rPr>
              <w:t xml:space="preserve"> }}</w:t>
            </w:r>
            <w:r w:rsidR="009C708D" w:rsidRPr="006F65BA">
              <w:rPr>
                <w:rFonts w:asciiTheme="minorHAnsi" w:hAnsiTheme="minorHAnsi" w:cstheme="minorHAnsi"/>
                <w:sz w:val="20"/>
              </w:rPr>
              <w:t xml:space="preserve"> </w:t>
            </w:r>
          </w:p>
        </w:tc>
      </w:tr>
      <w:tr w:rsidR="0081722F" w:rsidRPr="006F65BA" w14:paraId="0688F48B" w14:textId="77777777" w:rsidTr="00D711A8">
        <w:tc>
          <w:tcPr>
            <w:tcW w:w="2132" w:type="dxa"/>
            <w:vAlign w:val="center"/>
          </w:tcPr>
          <w:p w14:paraId="68851BAF" w14:textId="77777777" w:rsidR="0081722F" w:rsidRPr="006F65BA" w:rsidRDefault="0081722F" w:rsidP="00D711A8">
            <w:pPr>
              <w:spacing w:before="60" w:after="60"/>
              <w:rPr>
                <w:rFonts w:asciiTheme="minorHAnsi" w:hAnsiTheme="minorHAnsi" w:cstheme="minorHAnsi"/>
                <w:sz w:val="20"/>
              </w:rPr>
            </w:pPr>
            <w:r w:rsidRPr="006F65BA">
              <w:rPr>
                <w:rFonts w:asciiTheme="minorHAnsi" w:hAnsiTheme="minorHAnsi" w:cstheme="minorHAnsi"/>
                <w:sz w:val="20"/>
              </w:rPr>
              <w:t>Received by (Teacher name</w:t>
            </w:r>
            <w:r w:rsidRPr="006F65BA">
              <w:rPr>
                <w:rFonts w:asciiTheme="minorHAnsi" w:hAnsiTheme="minorHAnsi" w:cstheme="minorHAnsi"/>
                <w:noProof/>
                <w:sz w:val="20"/>
              </w:rPr>
              <w:t>):</w:t>
            </w:r>
          </w:p>
        </w:tc>
        <w:tc>
          <w:tcPr>
            <w:tcW w:w="2371" w:type="dxa"/>
            <w:vAlign w:val="center"/>
          </w:tcPr>
          <w:p w14:paraId="558404BB" w14:textId="2AF40C5A" w:rsidR="0081722F" w:rsidRPr="006F65BA" w:rsidRDefault="0077338A" w:rsidP="00D711A8">
            <w:pPr>
              <w:spacing w:before="60" w:after="60"/>
              <w:rPr>
                <w:rFonts w:asciiTheme="minorHAnsi" w:hAnsiTheme="minorHAnsi" w:cstheme="minorHAnsi"/>
              </w:rPr>
            </w:pPr>
            <w:r w:rsidRPr="006F65BA">
              <w:rPr>
                <w:rFonts w:asciiTheme="minorHAnsi" w:hAnsiTheme="minorHAnsi" w:cstheme="minorHAnsi"/>
              </w:rPr>
              <w:t>Adam Carter</w:t>
            </w:r>
          </w:p>
        </w:tc>
        <w:tc>
          <w:tcPr>
            <w:tcW w:w="1843" w:type="dxa"/>
            <w:vAlign w:val="center"/>
          </w:tcPr>
          <w:p w14:paraId="44B652F3" w14:textId="77777777" w:rsidR="0081722F" w:rsidRPr="006F65BA" w:rsidRDefault="0081722F" w:rsidP="00D711A8">
            <w:pPr>
              <w:spacing w:before="60" w:after="60"/>
              <w:rPr>
                <w:rFonts w:asciiTheme="minorHAnsi" w:hAnsiTheme="minorHAnsi" w:cstheme="minorHAnsi"/>
                <w:sz w:val="20"/>
              </w:rPr>
            </w:pPr>
            <w:r w:rsidRPr="006F65BA">
              <w:rPr>
                <w:rFonts w:asciiTheme="minorHAnsi" w:hAnsiTheme="minorHAnsi" w:cstheme="minorHAnsi"/>
                <w:sz w:val="20"/>
              </w:rPr>
              <w:t>Teacher signature:</w:t>
            </w:r>
          </w:p>
        </w:tc>
        <w:tc>
          <w:tcPr>
            <w:tcW w:w="3827" w:type="dxa"/>
            <w:vAlign w:val="center"/>
          </w:tcPr>
          <w:p w14:paraId="21990607" w14:textId="77777777" w:rsidR="0081722F" w:rsidRPr="006F65BA" w:rsidRDefault="0081722F" w:rsidP="00D711A8">
            <w:pPr>
              <w:spacing w:before="60" w:after="60"/>
              <w:rPr>
                <w:rFonts w:asciiTheme="minorHAnsi" w:hAnsiTheme="minorHAnsi" w:cstheme="minorHAnsi"/>
              </w:rPr>
            </w:pPr>
          </w:p>
        </w:tc>
      </w:tr>
      <w:tr w:rsidR="0081722F" w:rsidRPr="006F65BA" w14:paraId="2012B8A5" w14:textId="77777777" w:rsidTr="00D711A8">
        <w:tc>
          <w:tcPr>
            <w:tcW w:w="2132" w:type="dxa"/>
            <w:vAlign w:val="center"/>
          </w:tcPr>
          <w:p w14:paraId="4F1A1C3C" w14:textId="77777777" w:rsidR="0081722F" w:rsidRPr="006F65BA" w:rsidRDefault="0081722F" w:rsidP="00D711A8">
            <w:pPr>
              <w:spacing w:before="60" w:after="60"/>
              <w:rPr>
                <w:rFonts w:asciiTheme="minorHAnsi" w:hAnsiTheme="minorHAnsi" w:cstheme="minorHAnsi"/>
                <w:sz w:val="20"/>
              </w:rPr>
            </w:pPr>
            <w:r w:rsidRPr="006F65BA">
              <w:rPr>
                <w:rFonts w:asciiTheme="minorHAnsi" w:hAnsiTheme="minorHAnsi" w:cstheme="minorHAnsi"/>
                <w:sz w:val="20"/>
              </w:rPr>
              <w:t>Date received:</w:t>
            </w:r>
          </w:p>
        </w:tc>
        <w:tc>
          <w:tcPr>
            <w:tcW w:w="2371" w:type="dxa"/>
            <w:vAlign w:val="center"/>
          </w:tcPr>
          <w:p w14:paraId="37BA1C4A" w14:textId="77777777" w:rsidR="0081722F" w:rsidRPr="006F65BA" w:rsidRDefault="0081722F" w:rsidP="00D711A8">
            <w:pPr>
              <w:spacing w:before="60" w:after="60"/>
              <w:rPr>
                <w:rFonts w:asciiTheme="minorHAnsi" w:hAnsiTheme="minorHAnsi" w:cstheme="minorHAnsi"/>
              </w:rPr>
            </w:pPr>
          </w:p>
        </w:tc>
        <w:tc>
          <w:tcPr>
            <w:tcW w:w="1843" w:type="dxa"/>
            <w:vAlign w:val="center"/>
          </w:tcPr>
          <w:p w14:paraId="79DC0B56" w14:textId="77777777" w:rsidR="0081722F" w:rsidRPr="006F65BA" w:rsidRDefault="0081722F" w:rsidP="00D711A8">
            <w:pPr>
              <w:spacing w:before="60" w:after="60"/>
              <w:rPr>
                <w:rFonts w:asciiTheme="minorHAnsi" w:hAnsiTheme="minorHAnsi" w:cstheme="minorHAnsi"/>
                <w:sz w:val="20"/>
              </w:rPr>
            </w:pPr>
            <w:r w:rsidRPr="006F65BA">
              <w:rPr>
                <w:rFonts w:asciiTheme="minorHAnsi" w:hAnsiTheme="minorHAnsi" w:cstheme="minorHAnsi"/>
                <w:sz w:val="20"/>
              </w:rPr>
              <w:t>Time received:</w:t>
            </w:r>
          </w:p>
        </w:tc>
        <w:tc>
          <w:tcPr>
            <w:tcW w:w="3827" w:type="dxa"/>
            <w:vAlign w:val="center"/>
          </w:tcPr>
          <w:p w14:paraId="09ABD4E3" w14:textId="77777777" w:rsidR="0081722F" w:rsidRPr="006F65BA" w:rsidRDefault="0081722F" w:rsidP="00D711A8">
            <w:pPr>
              <w:spacing w:before="60" w:after="60"/>
              <w:rPr>
                <w:rFonts w:asciiTheme="minorHAnsi" w:hAnsiTheme="minorHAnsi" w:cstheme="minorHAnsi"/>
              </w:rPr>
            </w:pPr>
          </w:p>
        </w:tc>
      </w:tr>
    </w:tbl>
    <w:p w14:paraId="6E7B1355" w14:textId="77777777" w:rsidR="00A14D7B" w:rsidRPr="006F65BA" w:rsidRDefault="005A4C35" w:rsidP="00DA46A6">
      <w:pPr>
        <w:rPr>
          <w:rFonts w:asciiTheme="minorHAnsi" w:hAnsiTheme="minorHAnsi" w:cstheme="minorHAnsi"/>
          <w:sz w:val="28"/>
          <w:szCs w:val="28"/>
        </w:rPr>
      </w:pPr>
      <w:r w:rsidRPr="006F65BA">
        <w:rPr>
          <w:rFonts w:asciiTheme="minorHAnsi" w:hAnsiTheme="minorHAnsi" w:cstheme="minorHAnsi"/>
          <w:sz w:val="28"/>
          <w:szCs w:val="28"/>
        </w:rPr>
        <w:t>Conditions of Assessment:</w:t>
      </w:r>
    </w:p>
    <w:p w14:paraId="02A1A5F5" w14:textId="77777777" w:rsidR="005A4C35" w:rsidRPr="006F65BA" w:rsidRDefault="005A4C35" w:rsidP="00DA46A6">
      <w:pPr>
        <w:rPr>
          <w:rFonts w:asciiTheme="minorHAnsi" w:hAnsiTheme="minorHAnsi" w:cstheme="minorHAnsi"/>
          <w:sz w:val="28"/>
          <w:szCs w:val="28"/>
        </w:rPr>
      </w:pPr>
    </w:p>
    <w:p w14:paraId="0E686812" w14:textId="26097485" w:rsidR="00544D4B" w:rsidRPr="006F65BA" w:rsidRDefault="000E34C7" w:rsidP="00C04A45">
      <w:pPr>
        <w:numPr>
          <w:ilvl w:val="0"/>
          <w:numId w:val="4"/>
        </w:numPr>
        <w:suppressAutoHyphens w:val="0"/>
        <w:spacing w:after="120"/>
        <w:ind w:hanging="357"/>
        <w:rPr>
          <w:rFonts w:asciiTheme="minorHAnsi" w:hAnsiTheme="minorHAnsi" w:cstheme="minorHAnsi"/>
          <w:sz w:val="20"/>
          <w:szCs w:val="20"/>
        </w:rPr>
      </w:pPr>
      <w:r w:rsidRPr="006F65BA">
        <w:rPr>
          <w:rFonts w:asciiTheme="minorHAnsi" w:hAnsiTheme="minorHAnsi" w:cstheme="minorHAnsi"/>
          <w:sz w:val="20"/>
          <w:szCs w:val="20"/>
        </w:rPr>
        <w:t>{{</w:t>
      </w:r>
      <w:proofErr w:type="spellStart"/>
      <w:r w:rsidR="00E0520D" w:rsidRPr="006F65BA">
        <w:rPr>
          <w:rFonts w:asciiTheme="minorHAnsi" w:hAnsiTheme="minorHAnsi" w:cstheme="minorHAnsi"/>
          <w:sz w:val="20"/>
          <w:szCs w:val="20"/>
        </w:rPr>
        <w:t>ai_team_status</w:t>
      </w:r>
      <w:proofErr w:type="spellEnd"/>
      <w:r w:rsidRPr="006F65BA">
        <w:rPr>
          <w:rFonts w:asciiTheme="minorHAnsi" w:hAnsiTheme="minorHAnsi" w:cstheme="minorHAnsi"/>
          <w:sz w:val="20"/>
          <w:szCs w:val="20"/>
        </w:rPr>
        <w:t>}}</w:t>
      </w:r>
      <w:r w:rsidR="00F0535B" w:rsidRPr="006F65BA">
        <w:rPr>
          <w:rFonts w:asciiTheme="minorHAnsi" w:hAnsiTheme="minorHAnsi" w:cstheme="minorHAnsi"/>
          <w:sz w:val="20"/>
          <w:szCs w:val="20"/>
        </w:rPr>
        <w:t xml:space="preserve"> </w:t>
      </w:r>
    </w:p>
    <w:p w14:paraId="4DDA7C1A" w14:textId="2E0ED0D4" w:rsidR="0077338A" w:rsidRPr="006F65BA" w:rsidRDefault="0077338A" w:rsidP="00C04A45">
      <w:pPr>
        <w:numPr>
          <w:ilvl w:val="0"/>
          <w:numId w:val="4"/>
        </w:numPr>
        <w:suppressAutoHyphens w:val="0"/>
        <w:spacing w:after="120"/>
        <w:ind w:hanging="357"/>
        <w:rPr>
          <w:rFonts w:asciiTheme="minorHAnsi" w:hAnsiTheme="minorHAnsi" w:cstheme="minorHAnsi"/>
          <w:sz w:val="20"/>
          <w:szCs w:val="20"/>
        </w:rPr>
      </w:pPr>
      <w:r w:rsidRPr="006F65BA">
        <w:rPr>
          <w:rFonts w:asciiTheme="minorHAnsi" w:hAnsiTheme="minorHAnsi" w:cstheme="minorHAnsi"/>
          <w:sz w:val="20"/>
          <w:szCs w:val="20"/>
        </w:rPr>
        <w:t xml:space="preserve">Submitted to Google Classrooms. No physical components are </w:t>
      </w:r>
      <w:proofErr w:type="gramStart"/>
      <w:r w:rsidRPr="006F65BA">
        <w:rPr>
          <w:rFonts w:asciiTheme="minorHAnsi" w:hAnsiTheme="minorHAnsi" w:cstheme="minorHAnsi"/>
          <w:sz w:val="20"/>
          <w:szCs w:val="20"/>
        </w:rPr>
        <w:t>accepted</w:t>
      </w:r>
      <w:proofErr w:type="gramEnd"/>
    </w:p>
    <w:p w14:paraId="3006D2D9" w14:textId="7F5D3C60" w:rsidR="00DA46A6" w:rsidRPr="006F65BA" w:rsidRDefault="0077338A" w:rsidP="00A2521A">
      <w:pPr>
        <w:numPr>
          <w:ilvl w:val="0"/>
          <w:numId w:val="4"/>
        </w:numPr>
        <w:suppressAutoHyphens w:val="0"/>
        <w:spacing w:after="120"/>
        <w:ind w:hanging="357"/>
        <w:rPr>
          <w:rFonts w:asciiTheme="minorHAnsi" w:hAnsiTheme="minorHAnsi" w:cstheme="minorHAnsi"/>
        </w:rPr>
      </w:pPr>
      <w:r w:rsidRPr="006F65BA">
        <w:rPr>
          <w:rFonts w:asciiTheme="minorHAnsi" w:hAnsiTheme="minorHAnsi" w:cstheme="minorHAnsi"/>
          <w:sz w:val="20"/>
          <w:szCs w:val="20"/>
        </w:rPr>
        <w:t xml:space="preserve">You “digitally” sign that you have completed this task via answering the survey provided in your assessment materials. </w:t>
      </w:r>
    </w:p>
    <w:p w14:paraId="524B77E5" w14:textId="77777777" w:rsidR="006F65BA" w:rsidRPr="003442E6" w:rsidRDefault="006F65BA" w:rsidP="006F65BA">
      <w:pPr>
        <w:rPr>
          <w:rFonts w:ascii="Times New Roman" w:hAnsi="Times New Roman"/>
          <w:sz w:val="24"/>
          <w:lang w:eastAsia="en-AU"/>
        </w:rPr>
      </w:pPr>
      <w:r w:rsidRPr="003442E6">
        <w:rPr>
          <w:rFonts w:cs="Calibri"/>
          <w:b/>
          <w:bCs/>
          <w:color w:val="000000"/>
          <w:sz w:val="28"/>
          <w:szCs w:val="28"/>
          <w:lang w:eastAsia="en-AU"/>
        </w:rPr>
        <w:t>SCORING NOTES</w:t>
      </w:r>
    </w:p>
    <w:p w14:paraId="34437F82" w14:textId="77777777" w:rsidR="006F65BA" w:rsidRPr="003442E6" w:rsidRDefault="006F65BA" w:rsidP="006F65BA">
      <w:pPr>
        <w:rPr>
          <w:rFonts w:ascii="Times New Roman" w:hAnsi="Times New Roman"/>
          <w:sz w:val="24"/>
          <w:lang w:eastAsia="en-AU"/>
        </w:rPr>
      </w:pPr>
    </w:p>
    <w:p w14:paraId="1C7F669C" w14:textId="77777777" w:rsidR="006F65BA" w:rsidRPr="003442E6" w:rsidRDefault="006F65BA" w:rsidP="006F65BA">
      <w:pPr>
        <w:rPr>
          <w:rFonts w:ascii="Times New Roman" w:hAnsi="Times New Roman"/>
          <w:sz w:val="24"/>
          <w:lang w:eastAsia="en-AU"/>
        </w:rPr>
      </w:pPr>
      <w:r w:rsidRPr="003442E6">
        <w:rPr>
          <w:rFonts w:ascii="Arial" w:hAnsi="Arial" w:cs="Arial"/>
          <w:color w:val="000000"/>
          <w:lang w:eastAsia="en-AU"/>
        </w:rPr>
        <w:t>Formatting for all typed/written assessments should be as follows:</w:t>
      </w:r>
    </w:p>
    <w:p w14:paraId="5E9033FB" w14:textId="77777777" w:rsidR="006F65BA" w:rsidRPr="003442E6" w:rsidRDefault="006F65BA" w:rsidP="006F65BA">
      <w:pPr>
        <w:rPr>
          <w:rFonts w:ascii="Times New Roman" w:hAnsi="Times New Roman"/>
          <w:sz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864"/>
        <w:gridCol w:w="953"/>
        <w:gridCol w:w="1219"/>
        <w:gridCol w:w="1586"/>
        <w:gridCol w:w="1942"/>
        <w:gridCol w:w="1695"/>
        <w:gridCol w:w="1924"/>
      </w:tblGrid>
      <w:tr w:rsidR="006F65BA" w:rsidRPr="003442E6" w14:paraId="73D68495" w14:textId="77777777" w:rsidTr="003664DA">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6FEB2"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DCB0"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269A"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5B38A"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5ADEA"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DE2B7"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784D"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Title Page/Slide:</w:t>
            </w:r>
          </w:p>
          <w:p w14:paraId="2316D227" w14:textId="77777777" w:rsidR="006F65BA" w:rsidRPr="003442E6" w:rsidRDefault="006F65BA" w:rsidP="006F65BA">
            <w:pPr>
              <w:numPr>
                <w:ilvl w:val="0"/>
                <w:numId w:val="27"/>
              </w:numPr>
              <w:suppressAutoHyphens w:val="0"/>
              <w:textAlignment w:val="baseline"/>
              <w:rPr>
                <w:rFonts w:ascii="Arial" w:hAnsi="Arial" w:cs="Arial"/>
                <w:color w:val="000000"/>
                <w:sz w:val="16"/>
                <w:szCs w:val="16"/>
                <w:lang w:eastAsia="en-AU"/>
              </w:rPr>
            </w:pPr>
            <w:r w:rsidRPr="003442E6">
              <w:rPr>
                <w:rFonts w:ascii="Arial" w:hAnsi="Arial" w:cs="Arial"/>
                <w:color w:val="000000"/>
                <w:sz w:val="16"/>
                <w:szCs w:val="16"/>
                <w:lang w:eastAsia="en-AU"/>
              </w:rPr>
              <w:t>Name</w:t>
            </w:r>
          </w:p>
          <w:p w14:paraId="3D88F424" w14:textId="77777777" w:rsidR="006F65BA" w:rsidRPr="003442E6" w:rsidRDefault="006F65BA" w:rsidP="006F65BA">
            <w:pPr>
              <w:numPr>
                <w:ilvl w:val="0"/>
                <w:numId w:val="27"/>
              </w:numPr>
              <w:suppressAutoHyphens w:val="0"/>
              <w:textAlignment w:val="baseline"/>
              <w:rPr>
                <w:rFonts w:ascii="Arial" w:hAnsi="Arial" w:cs="Arial"/>
                <w:color w:val="000000"/>
                <w:sz w:val="16"/>
                <w:szCs w:val="16"/>
                <w:lang w:eastAsia="en-AU"/>
              </w:rPr>
            </w:pPr>
            <w:r w:rsidRPr="003442E6">
              <w:rPr>
                <w:rFonts w:ascii="Arial" w:hAnsi="Arial" w:cs="Arial"/>
                <w:color w:val="000000"/>
                <w:sz w:val="16"/>
                <w:szCs w:val="16"/>
                <w:lang w:eastAsia="en-AU"/>
              </w:rPr>
              <w:t>Date</w:t>
            </w:r>
          </w:p>
          <w:p w14:paraId="4A0AD7FA" w14:textId="77777777" w:rsidR="006F65BA" w:rsidRPr="003442E6" w:rsidRDefault="006F65BA" w:rsidP="006F65BA">
            <w:pPr>
              <w:numPr>
                <w:ilvl w:val="0"/>
                <w:numId w:val="27"/>
              </w:numPr>
              <w:suppressAutoHyphens w:val="0"/>
              <w:textAlignment w:val="baseline"/>
              <w:rPr>
                <w:rFonts w:ascii="Arial" w:hAnsi="Arial" w:cs="Arial"/>
                <w:color w:val="000000"/>
                <w:sz w:val="16"/>
                <w:szCs w:val="16"/>
                <w:lang w:eastAsia="en-AU"/>
              </w:rPr>
            </w:pPr>
            <w:r w:rsidRPr="003442E6">
              <w:rPr>
                <w:rFonts w:ascii="Arial" w:hAnsi="Arial" w:cs="Arial"/>
                <w:color w:val="000000"/>
                <w:sz w:val="16"/>
                <w:szCs w:val="16"/>
                <w:lang w:eastAsia="en-AU"/>
              </w:rPr>
              <w:t>Class</w:t>
            </w:r>
          </w:p>
          <w:p w14:paraId="1D0C75ED" w14:textId="77777777" w:rsidR="006F65BA" w:rsidRPr="003442E6" w:rsidRDefault="006F65BA" w:rsidP="006F65BA">
            <w:pPr>
              <w:numPr>
                <w:ilvl w:val="0"/>
                <w:numId w:val="27"/>
              </w:numPr>
              <w:suppressAutoHyphens w:val="0"/>
              <w:textAlignment w:val="baseline"/>
              <w:rPr>
                <w:rFonts w:ascii="Arial" w:hAnsi="Arial" w:cs="Arial"/>
                <w:color w:val="000000"/>
                <w:sz w:val="16"/>
                <w:szCs w:val="16"/>
                <w:lang w:eastAsia="en-AU"/>
              </w:rPr>
            </w:pPr>
            <w:r w:rsidRPr="003442E6">
              <w:rPr>
                <w:rFonts w:ascii="Arial" w:hAnsi="Arial" w:cs="Arial"/>
                <w:color w:val="000000"/>
                <w:sz w:val="16"/>
                <w:szCs w:val="16"/>
                <w:lang w:eastAsia="en-AU"/>
              </w:rPr>
              <w:t>Aim</w:t>
            </w:r>
          </w:p>
          <w:p w14:paraId="0214D25A" w14:textId="77777777" w:rsidR="006F65BA" w:rsidRPr="003442E6" w:rsidRDefault="006F65BA" w:rsidP="006F65BA">
            <w:pPr>
              <w:numPr>
                <w:ilvl w:val="0"/>
                <w:numId w:val="27"/>
              </w:numPr>
              <w:suppressAutoHyphens w:val="0"/>
              <w:textAlignment w:val="baseline"/>
              <w:rPr>
                <w:rFonts w:ascii="Arial" w:hAnsi="Arial" w:cs="Arial"/>
                <w:color w:val="000000"/>
                <w:sz w:val="16"/>
                <w:szCs w:val="16"/>
                <w:lang w:eastAsia="en-AU"/>
              </w:rPr>
            </w:pPr>
            <w:r w:rsidRPr="003442E6">
              <w:rPr>
                <w:rFonts w:ascii="Arial" w:hAnsi="Arial" w:cs="Arial"/>
                <w:color w:val="000000"/>
                <w:sz w:val="16"/>
                <w:szCs w:val="16"/>
                <w:lang w:eastAsia="en-AU"/>
              </w:rPr>
              <w:t>Assessment title</w:t>
            </w:r>
          </w:p>
        </w:tc>
      </w:tr>
      <w:tr w:rsidR="006F65BA" w:rsidRPr="003442E6" w14:paraId="73FC12AB" w14:textId="77777777" w:rsidTr="003664DA">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949B0"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8B3B"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 xml:space="preserve">10-12 </w:t>
            </w:r>
            <w:proofErr w:type="spellStart"/>
            <w:r w:rsidRPr="003442E6">
              <w:rPr>
                <w:rFonts w:ascii="Arial" w:hAnsi="Arial" w:cs="Arial"/>
                <w:color w:val="000000"/>
                <w:sz w:val="16"/>
                <w:szCs w:val="16"/>
                <w:lang w:eastAsia="en-AU"/>
              </w:rPr>
              <w:t>pt</w:t>
            </w:r>
            <w:proofErr w:type="spellEnd"/>
            <w:r w:rsidRPr="003442E6">
              <w:rPr>
                <w:rFonts w:ascii="Arial" w:hAnsi="Arial" w:cs="Arial"/>
                <w:color w:val="000000"/>
                <w:sz w:val="16"/>
                <w:szCs w:val="16"/>
                <w:lang w:eastAsia="en-AU"/>
              </w:rPr>
              <w:t xml:space="preserve"> font text</w:t>
            </w:r>
          </w:p>
          <w:p w14:paraId="38F602F1" w14:textId="77777777" w:rsidR="006F65BA" w:rsidRPr="003442E6" w:rsidRDefault="006F65BA" w:rsidP="003664DA">
            <w:pPr>
              <w:rPr>
                <w:rFonts w:ascii="Times New Roman" w:hAnsi="Times New Roman"/>
                <w:sz w:val="24"/>
                <w:lang w:eastAsia="en-AU"/>
              </w:rPr>
            </w:pPr>
          </w:p>
          <w:p w14:paraId="50DBAD58"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 xml:space="preserve">14-24 </w:t>
            </w:r>
            <w:proofErr w:type="spellStart"/>
            <w:r w:rsidRPr="003442E6">
              <w:rPr>
                <w:rFonts w:ascii="Arial" w:hAnsi="Arial" w:cs="Arial"/>
                <w:color w:val="000000"/>
                <w:sz w:val="16"/>
                <w:szCs w:val="16"/>
                <w:lang w:eastAsia="en-AU"/>
              </w:rPr>
              <w:t>pt</w:t>
            </w:r>
            <w:proofErr w:type="spellEnd"/>
            <w:r w:rsidRPr="003442E6">
              <w:rPr>
                <w:rFonts w:ascii="Arial" w:hAnsi="Arial" w:cs="Arial"/>
                <w:color w:val="000000"/>
                <w:sz w:val="16"/>
                <w:szCs w:val="16"/>
                <w:lang w:eastAsia="en-AU"/>
              </w:rPr>
              <w:t xml:space="preserve">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E1FD"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B524C"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E79B"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1EF69" w14:textId="77777777" w:rsidR="006F65BA" w:rsidRPr="003442E6" w:rsidRDefault="006F65BA" w:rsidP="003664DA">
            <w:pPr>
              <w:rPr>
                <w:rFonts w:ascii="Times New Roman" w:hAnsi="Times New Roman"/>
                <w:sz w:val="24"/>
                <w:lang w:eastAsia="en-AU"/>
              </w:rPr>
            </w:pPr>
            <w:r w:rsidRPr="003442E6">
              <w:rPr>
                <w:rFonts w:ascii="Arial" w:hAnsi="Arial" w:cs="Arial"/>
                <w:color w:val="00000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A81A3" w14:textId="77777777" w:rsidR="006F65BA" w:rsidRPr="003442E6" w:rsidRDefault="006F65BA" w:rsidP="003664DA">
            <w:pPr>
              <w:rPr>
                <w:rFonts w:ascii="Arial" w:hAnsi="Arial" w:cs="Arial"/>
                <w:color w:val="000000"/>
                <w:sz w:val="16"/>
                <w:szCs w:val="16"/>
                <w:lang w:eastAsia="en-AU"/>
              </w:rPr>
            </w:pPr>
          </w:p>
        </w:tc>
      </w:tr>
    </w:tbl>
    <w:p w14:paraId="28651CC3" w14:textId="77777777" w:rsidR="006F65BA" w:rsidRPr="003442E6" w:rsidRDefault="006F65BA" w:rsidP="006F65BA">
      <w:pPr>
        <w:rPr>
          <w:rFonts w:ascii="Times New Roman" w:hAnsi="Times New Roman"/>
          <w:sz w:val="24"/>
          <w:lang w:eastAsia="en-AU"/>
        </w:rPr>
      </w:pPr>
    </w:p>
    <w:p w14:paraId="4A0D3B62" w14:textId="77777777" w:rsidR="006F65BA" w:rsidRPr="003442E6" w:rsidRDefault="006F65BA" w:rsidP="006F65BA">
      <w:pPr>
        <w:rPr>
          <w:rFonts w:ascii="Times New Roman" w:hAnsi="Times New Roman"/>
          <w:sz w:val="24"/>
          <w:lang w:eastAsia="en-AU"/>
        </w:rPr>
      </w:pPr>
      <w:r w:rsidRPr="003442E6">
        <w:rPr>
          <w:rFonts w:ascii="Arial" w:hAnsi="Arial" w:cs="Arial"/>
          <w:i/>
          <w:iCs/>
          <w:color w:val="000000"/>
          <w:lang w:eastAsia="en-AU"/>
        </w:rPr>
        <w:t>“Soft Limits” are not rigidly defined limits and will be assessed on a case-by-case basis. Ask for clarification for specific tasks.</w:t>
      </w:r>
    </w:p>
    <w:p w14:paraId="78ABF092" w14:textId="77777777" w:rsidR="006F65BA" w:rsidRPr="003442E6" w:rsidRDefault="006F65BA" w:rsidP="006F65BA">
      <w:pPr>
        <w:rPr>
          <w:rFonts w:ascii="Times New Roman" w:hAnsi="Times New Roman"/>
          <w:sz w:val="24"/>
          <w:lang w:eastAsia="en-AU"/>
        </w:rPr>
      </w:pPr>
    </w:p>
    <w:p w14:paraId="7739064C" w14:textId="77777777" w:rsidR="006F65BA" w:rsidRPr="003442E6" w:rsidRDefault="006F65BA" w:rsidP="006F65BA">
      <w:pPr>
        <w:rPr>
          <w:rFonts w:ascii="Times New Roman" w:hAnsi="Times New Roman"/>
          <w:sz w:val="24"/>
          <w:lang w:eastAsia="en-AU"/>
        </w:rPr>
      </w:pPr>
      <w:r w:rsidRPr="003442E6">
        <w:rPr>
          <w:rFonts w:cs="Calibri"/>
          <w:b/>
          <w:bCs/>
          <w:color w:val="000000"/>
          <w:sz w:val="28"/>
          <w:szCs w:val="28"/>
          <w:lang w:eastAsia="en-AU"/>
        </w:rPr>
        <w:t>Possible Scoring Groups are out of 2 or 4 Points. </w:t>
      </w:r>
    </w:p>
    <w:p w14:paraId="61B39C26" w14:textId="77777777" w:rsidR="006F65BA" w:rsidRPr="003442E6" w:rsidRDefault="006F65BA" w:rsidP="006F65BA">
      <w:pPr>
        <w:rPr>
          <w:rFonts w:ascii="Times New Roman" w:hAnsi="Times New Roman"/>
          <w:sz w:val="24"/>
          <w:lang w:eastAsia="en-AU"/>
        </w:rPr>
      </w:pPr>
    </w:p>
    <w:p w14:paraId="427A5876" w14:textId="77777777" w:rsidR="006F65BA" w:rsidRPr="003442E6" w:rsidRDefault="006F65BA" w:rsidP="006F65BA">
      <w:pPr>
        <w:rPr>
          <w:rFonts w:ascii="Times New Roman" w:hAnsi="Times New Roman"/>
          <w:sz w:val="24"/>
          <w:lang w:eastAsia="en-AU"/>
        </w:rPr>
      </w:pPr>
      <w:r w:rsidRPr="003442E6">
        <w:rPr>
          <w:rFonts w:cs="Calibri"/>
          <w:b/>
          <w:bCs/>
          <w:color w:val="000000"/>
          <w:szCs w:val="22"/>
          <w:lang w:eastAsia="en-AU"/>
        </w:rPr>
        <w:t>2-Point Criteria - Knowledge and Understanding</w:t>
      </w:r>
    </w:p>
    <w:p w14:paraId="6AA08DF7" w14:textId="77777777" w:rsidR="006F65BA" w:rsidRPr="003442E6" w:rsidRDefault="006F65BA" w:rsidP="006F65BA">
      <w:pPr>
        <w:rPr>
          <w:rFonts w:ascii="Times New Roman" w:hAnsi="Times New Roman"/>
          <w:sz w:val="24"/>
          <w:lang w:eastAsia="en-AU"/>
        </w:rPr>
      </w:pPr>
      <w:r w:rsidRPr="003442E6">
        <w:rPr>
          <w:rFonts w:cs="Calibri"/>
          <w:i/>
          <w:iCs/>
          <w:color w:val="000000"/>
          <w:szCs w:val="22"/>
          <w:lang w:eastAsia="en-AU"/>
        </w:rPr>
        <w:t xml:space="preserve">Criteria assessed as 2-Points are classified as Knowledge and Understanding criteria. These will examine and evaluate a </w:t>
      </w:r>
      <w:proofErr w:type="spellStart"/>
      <w:proofErr w:type="gramStart"/>
      <w:r w:rsidRPr="003442E6">
        <w:rPr>
          <w:rFonts w:cs="Calibri"/>
          <w:i/>
          <w:iCs/>
          <w:color w:val="000000"/>
          <w:szCs w:val="22"/>
          <w:lang w:eastAsia="en-AU"/>
        </w:rPr>
        <w:t>students</w:t>
      </w:r>
      <w:proofErr w:type="spellEnd"/>
      <w:proofErr w:type="gramEnd"/>
      <w:r w:rsidRPr="003442E6">
        <w:rPr>
          <w:rFonts w:cs="Calibri"/>
          <w:i/>
          <w:iCs/>
          <w:color w:val="000000"/>
          <w:szCs w:val="22"/>
          <w:lang w:eastAsia="en-AU"/>
        </w:rPr>
        <w:t xml:space="preserve"> ability to state facts and define terms and concepts effectively. Analysis and synthesis of the information will not be assessed through </w:t>
      </w:r>
      <w:proofErr w:type="gramStart"/>
      <w:r w:rsidRPr="003442E6">
        <w:rPr>
          <w:rFonts w:cs="Calibri"/>
          <w:i/>
          <w:iCs/>
          <w:color w:val="000000"/>
          <w:szCs w:val="22"/>
          <w:lang w:eastAsia="en-AU"/>
        </w:rPr>
        <w:t>this criteria</w:t>
      </w:r>
      <w:proofErr w:type="gramEnd"/>
      <w:r w:rsidRPr="003442E6">
        <w:rPr>
          <w:rFonts w:cs="Calibri"/>
          <w:i/>
          <w:iCs/>
          <w:color w:val="000000"/>
          <w:szCs w:val="22"/>
          <w:lang w:eastAsia="en-AU"/>
        </w:rPr>
        <w:t>.</w:t>
      </w:r>
    </w:p>
    <w:p w14:paraId="2C733A89" w14:textId="77777777" w:rsidR="006F65BA" w:rsidRPr="003442E6" w:rsidRDefault="006F65BA" w:rsidP="006F65BA">
      <w:pPr>
        <w:rPr>
          <w:rFonts w:ascii="Times New Roman" w:hAnsi="Times New Roman"/>
          <w:sz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81"/>
        <w:gridCol w:w="2597"/>
        <w:gridCol w:w="3304"/>
        <w:gridCol w:w="3301"/>
      </w:tblGrid>
      <w:tr w:rsidR="006F65BA" w:rsidRPr="003442E6" w14:paraId="31748543" w14:textId="77777777" w:rsidTr="00366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72A2" w14:textId="77777777" w:rsidR="006F65BA" w:rsidRPr="003442E6" w:rsidRDefault="006F65BA" w:rsidP="003664DA">
            <w:pPr>
              <w:rPr>
                <w:rFonts w:ascii="Times New Roman" w:hAnsi="Times New Roman"/>
                <w:sz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F9B07" w14:textId="77777777" w:rsidR="006F65BA" w:rsidRPr="003442E6" w:rsidRDefault="006F65BA" w:rsidP="003664DA">
            <w:pPr>
              <w:jc w:val="center"/>
              <w:rPr>
                <w:rFonts w:ascii="Times New Roman" w:hAnsi="Times New Roman"/>
                <w:sz w:val="24"/>
                <w:lang w:eastAsia="en-AU"/>
              </w:rPr>
            </w:pPr>
            <w:r w:rsidRPr="003442E6">
              <w:rPr>
                <w:rFonts w:cs="Calibri"/>
                <w:b/>
                <w:bCs/>
                <w:color w:val="00000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1DC8" w14:textId="77777777" w:rsidR="006F65BA" w:rsidRPr="003442E6" w:rsidRDefault="006F65BA" w:rsidP="003664DA">
            <w:pPr>
              <w:jc w:val="center"/>
              <w:rPr>
                <w:rFonts w:ascii="Times New Roman" w:hAnsi="Times New Roman"/>
                <w:sz w:val="24"/>
                <w:lang w:eastAsia="en-AU"/>
              </w:rPr>
            </w:pPr>
            <w:r w:rsidRPr="003442E6">
              <w:rPr>
                <w:rFonts w:cs="Calibri"/>
                <w:b/>
                <w:bCs/>
                <w:color w:val="00000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24B02" w14:textId="77777777" w:rsidR="006F65BA" w:rsidRPr="003442E6" w:rsidRDefault="006F65BA" w:rsidP="003664DA">
            <w:pPr>
              <w:jc w:val="center"/>
              <w:rPr>
                <w:rFonts w:ascii="Times New Roman" w:hAnsi="Times New Roman"/>
                <w:sz w:val="24"/>
                <w:lang w:eastAsia="en-AU"/>
              </w:rPr>
            </w:pPr>
            <w:r w:rsidRPr="003442E6">
              <w:rPr>
                <w:rFonts w:cs="Calibri"/>
                <w:b/>
                <w:bCs/>
                <w:color w:val="000000"/>
                <w:sz w:val="16"/>
                <w:szCs w:val="16"/>
                <w:lang w:eastAsia="en-AU"/>
              </w:rPr>
              <w:t>2 Points</w:t>
            </w:r>
          </w:p>
        </w:tc>
      </w:tr>
      <w:tr w:rsidR="006F65BA" w:rsidRPr="003442E6" w14:paraId="287F9447" w14:textId="77777777" w:rsidTr="00366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926CB" w14:textId="77777777" w:rsidR="006F65BA" w:rsidRPr="003442E6" w:rsidRDefault="006F65BA" w:rsidP="003664DA">
            <w:pPr>
              <w:rPr>
                <w:rFonts w:ascii="Times New Roman" w:hAnsi="Times New Roman"/>
                <w:sz w:val="24"/>
                <w:lang w:eastAsia="en-AU"/>
              </w:rPr>
            </w:pPr>
            <w:r w:rsidRPr="003442E6">
              <w:rPr>
                <w:rFonts w:cs="Calibri"/>
                <w:b/>
                <w:bCs/>
                <w:color w:val="00000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21036" w14:textId="77777777" w:rsidR="006F65BA" w:rsidRPr="003442E6" w:rsidRDefault="006F65BA" w:rsidP="003664DA">
            <w:pPr>
              <w:rPr>
                <w:rFonts w:ascii="Times New Roman" w:hAnsi="Times New Roman"/>
                <w:sz w:val="24"/>
                <w:lang w:eastAsia="en-AU"/>
              </w:rPr>
            </w:pPr>
            <w:r w:rsidRPr="003442E6">
              <w:rPr>
                <w:rFonts w:cs="Calibri"/>
                <w:color w:val="00000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D8FD" w14:textId="77777777" w:rsidR="006F65BA" w:rsidRPr="003442E6" w:rsidRDefault="006F65BA" w:rsidP="003664DA">
            <w:pPr>
              <w:rPr>
                <w:rFonts w:ascii="Times New Roman" w:hAnsi="Times New Roman"/>
                <w:sz w:val="24"/>
                <w:lang w:eastAsia="en-AU"/>
              </w:rPr>
            </w:pPr>
            <w:r w:rsidRPr="003442E6">
              <w:rPr>
                <w:rFonts w:cs="Calibri"/>
                <w:color w:val="000000"/>
                <w:sz w:val="16"/>
                <w:szCs w:val="16"/>
                <w:lang w:eastAsia="en-AU"/>
              </w:rPr>
              <w:t>Item is presented and</w:t>
            </w:r>
            <w:r w:rsidRPr="003442E6">
              <w:rPr>
                <w:rFonts w:cs="Calibri"/>
                <w:b/>
                <w:bCs/>
                <w:color w:val="000000"/>
                <w:sz w:val="16"/>
                <w:szCs w:val="16"/>
                <w:lang w:eastAsia="en-AU"/>
              </w:rPr>
              <w:t xml:space="preserve"> does meet </w:t>
            </w:r>
            <w:r w:rsidRPr="003442E6">
              <w:rPr>
                <w:rFonts w:cs="Calibri"/>
                <w:color w:val="00000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50EA4" w14:textId="77777777" w:rsidR="006F65BA" w:rsidRPr="003442E6" w:rsidRDefault="006F65BA" w:rsidP="003664DA">
            <w:pPr>
              <w:rPr>
                <w:rFonts w:ascii="Times New Roman" w:hAnsi="Times New Roman"/>
                <w:sz w:val="24"/>
                <w:lang w:eastAsia="en-AU"/>
              </w:rPr>
            </w:pPr>
            <w:r w:rsidRPr="003442E6">
              <w:rPr>
                <w:rFonts w:cs="Calibri"/>
                <w:color w:val="000000"/>
                <w:sz w:val="16"/>
                <w:szCs w:val="16"/>
                <w:lang w:eastAsia="en-AU"/>
              </w:rPr>
              <w:t xml:space="preserve">Item is presented and </w:t>
            </w:r>
            <w:r w:rsidRPr="003442E6">
              <w:rPr>
                <w:rFonts w:cs="Calibri"/>
                <w:b/>
                <w:bCs/>
                <w:color w:val="000000"/>
                <w:sz w:val="16"/>
                <w:szCs w:val="16"/>
                <w:lang w:eastAsia="en-AU"/>
              </w:rPr>
              <w:t xml:space="preserve">does </w:t>
            </w:r>
            <w:r w:rsidRPr="003442E6">
              <w:rPr>
                <w:rFonts w:cs="Calibri"/>
                <w:color w:val="000000"/>
                <w:sz w:val="16"/>
                <w:szCs w:val="16"/>
                <w:lang w:eastAsia="en-AU"/>
              </w:rPr>
              <w:t>meet expectations for quality, rigour, or detail</w:t>
            </w:r>
          </w:p>
        </w:tc>
      </w:tr>
    </w:tbl>
    <w:p w14:paraId="41683472" w14:textId="77777777" w:rsidR="006F65BA" w:rsidRPr="003442E6" w:rsidRDefault="006F65BA" w:rsidP="006F65BA">
      <w:pPr>
        <w:rPr>
          <w:rFonts w:ascii="Times New Roman" w:hAnsi="Times New Roman"/>
          <w:sz w:val="24"/>
          <w:lang w:eastAsia="en-AU"/>
        </w:rPr>
      </w:pPr>
    </w:p>
    <w:p w14:paraId="55B0CC49" w14:textId="77777777" w:rsidR="006F65BA" w:rsidRPr="003442E6" w:rsidRDefault="006F65BA" w:rsidP="006F65BA">
      <w:pPr>
        <w:rPr>
          <w:rFonts w:ascii="Times New Roman" w:hAnsi="Times New Roman"/>
          <w:sz w:val="24"/>
          <w:lang w:eastAsia="en-AU"/>
        </w:rPr>
      </w:pPr>
      <w:r w:rsidRPr="003442E6">
        <w:rPr>
          <w:rFonts w:cs="Calibri"/>
          <w:b/>
          <w:bCs/>
          <w:color w:val="000000"/>
          <w:szCs w:val="22"/>
          <w:lang w:eastAsia="en-AU"/>
        </w:rPr>
        <w:t>4-Point Criteria - Analysis and Synthesis</w:t>
      </w:r>
    </w:p>
    <w:p w14:paraId="7A99E24F" w14:textId="77777777" w:rsidR="006F65BA" w:rsidRPr="003442E6" w:rsidRDefault="006F65BA" w:rsidP="006F65BA">
      <w:pPr>
        <w:rPr>
          <w:rFonts w:ascii="Times New Roman" w:hAnsi="Times New Roman"/>
          <w:sz w:val="24"/>
          <w:lang w:eastAsia="en-AU"/>
        </w:rPr>
      </w:pPr>
      <w:r w:rsidRPr="003442E6">
        <w:rPr>
          <w:rFonts w:cs="Calibri"/>
          <w:i/>
          <w:iCs/>
          <w:color w:val="000000"/>
          <w:szCs w:val="22"/>
          <w:lang w:eastAsia="en-AU"/>
        </w:rPr>
        <w:t xml:space="preserve">Criteria assessed as 4-Points are classified as Analysis and Synthesis criteria. These will examine and evaluate a </w:t>
      </w:r>
      <w:proofErr w:type="spellStart"/>
      <w:proofErr w:type="gramStart"/>
      <w:r w:rsidRPr="003442E6">
        <w:rPr>
          <w:rFonts w:cs="Calibri"/>
          <w:i/>
          <w:iCs/>
          <w:color w:val="000000"/>
          <w:szCs w:val="22"/>
          <w:lang w:eastAsia="en-AU"/>
        </w:rPr>
        <w:t>students</w:t>
      </w:r>
      <w:proofErr w:type="spellEnd"/>
      <w:proofErr w:type="gramEnd"/>
      <w:r w:rsidRPr="003442E6">
        <w:rPr>
          <w:rFonts w:cs="Calibri"/>
          <w:i/>
          <w:iCs/>
          <w:color w:val="000000"/>
          <w:szCs w:val="22"/>
          <w:lang w:eastAsia="en-AU"/>
        </w:rPr>
        <w:t xml:space="preserve">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7C8BF013" w14:textId="77777777" w:rsidR="006F65BA" w:rsidRPr="003442E6" w:rsidRDefault="006F65BA" w:rsidP="006F65BA">
      <w:pPr>
        <w:rPr>
          <w:rFonts w:ascii="Times New Roman" w:hAnsi="Times New Roman"/>
          <w:sz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801"/>
        <w:gridCol w:w="1463"/>
        <w:gridCol w:w="1952"/>
        <w:gridCol w:w="1892"/>
        <w:gridCol w:w="4075"/>
      </w:tblGrid>
      <w:tr w:rsidR="006F65BA" w:rsidRPr="003442E6" w14:paraId="5E85A867" w14:textId="77777777" w:rsidTr="00366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60104" w14:textId="77777777" w:rsidR="006F65BA" w:rsidRPr="003442E6" w:rsidRDefault="006F65BA" w:rsidP="003664DA">
            <w:pPr>
              <w:rPr>
                <w:rFonts w:ascii="Times New Roman" w:hAnsi="Times New Roman"/>
                <w:sz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1B085" w14:textId="77777777" w:rsidR="006F65BA" w:rsidRPr="003442E6" w:rsidRDefault="006F65BA" w:rsidP="003664DA">
            <w:pPr>
              <w:jc w:val="center"/>
              <w:rPr>
                <w:rFonts w:ascii="Times New Roman" w:hAnsi="Times New Roman"/>
                <w:sz w:val="24"/>
                <w:lang w:eastAsia="en-AU"/>
              </w:rPr>
            </w:pPr>
            <w:r w:rsidRPr="003442E6">
              <w:rPr>
                <w:rFonts w:cs="Calibri"/>
                <w:b/>
                <w:bCs/>
                <w:color w:val="00000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DD5C0" w14:textId="77777777" w:rsidR="006F65BA" w:rsidRPr="003442E6" w:rsidRDefault="006F65BA" w:rsidP="003664DA">
            <w:pPr>
              <w:jc w:val="center"/>
              <w:rPr>
                <w:rFonts w:ascii="Times New Roman" w:hAnsi="Times New Roman"/>
                <w:sz w:val="24"/>
                <w:lang w:eastAsia="en-AU"/>
              </w:rPr>
            </w:pPr>
            <w:r w:rsidRPr="003442E6">
              <w:rPr>
                <w:rFonts w:cs="Calibri"/>
                <w:b/>
                <w:bCs/>
                <w:color w:val="00000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1544" w14:textId="77777777" w:rsidR="006F65BA" w:rsidRPr="003442E6" w:rsidRDefault="006F65BA" w:rsidP="003664DA">
            <w:pPr>
              <w:jc w:val="center"/>
              <w:rPr>
                <w:rFonts w:ascii="Times New Roman" w:hAnsi="Times New Roman"/>
                <w:sz w:val="24"/>
                <w:lang w:eastAsia="en-AU"/>
              </w:rPr>
            </w:pPr>
            <w:r w:rsidRPr="003442E6">
              <w:rPr>
                <w:rFonts w:cs="Calibri"/>
                <w:b/>
                <w:bCs/>
                <w:color w:val="000000"/>
                <w:sz w:val="16"/>
                <w:szCs w:val="16"/>
                <w:lang w:eastAsia="en-AU"/>
              </w:rPr>
              <w:t>2 Points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CED6" w14:textId="77777777" w:rsidR="006F65BA" w:rsidRPr="003442E6" w:rsidRDefault="006F65BA" w:rsidP="003664DA">
            <w:pPr>
              <w:jc w:val="center"/>
              <w:rPr>
                <w:rFonts w:ascii="Times New Roman" w:hAnsi="Times New Roman"/>
                <w:sz w:val="24"/>
                <w:lang w:eastAsia="en-AU"/>
              </w:rPr>
            </w:pPr>
            <w:r w:rsidRPr="003442E6">
              <w:rPr>
                <w:rFonts w:cs="Calibri"/>
                <w:b/>
                <w:bCs/>
                <w:color w:val="000000"/>
                <w:sz w:val="16"/>
                <w:szCs w:val="16"/>
                <w:lang w:eastAsia="en-AU"/>
              </w:rPr>
              <w:t>4 Points</w:t>
            </w:r>
          </w:p>
        </w:tc>
      </w:tr>
      <w:tr w:rsidR="006F65BA" w:rsidRPr="003442E6" w14:paraId="5758CBE6" w14:textId="77777777" w:rsidTr="003664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A6E41" w14:textId="77777777" w:rsidR="006F65BA" w:rsidRPr="003442E6" w:rsidRDefault="006F65BA" w:rsidP="003664DA">
            <w:pPr>
              <w:rPr>
                <w:rFonts w:ascii="Times New Roman" w:hAnsi="Times New Roman"/>
                <w:sz w:val="24"/>
                <w:lang w:eastAsia="en-AU"/>
              </w:rPr>
            </w:pPr>
            <w:r w:rsidRPr="003442E6">
              <w:rPr>
                <w:rFonts w:cs="Calibri"/>
                <w:b/>
                <w:bCs/>
                <w:color w:val="00000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9099" w14:textId="77777777" w:rsidR="006F65BA" w:rsidRPr="003442E6" w:rsidRDefault="006F65BA" w:rsidP="003664DA">
            <w:pPr>
              <w:rPr>
                <w:rFonts w:ascii="Times New Roman" w:hAnsi="Times New Roman"/>
                <w:sz w:val="24"/>
                <w:lang w:eastAsia="en-AU"/>
              </w:rPr>
            </w:pPr>
            <w:r w:rsidRPr="003442E6">
              <w:rPr>
                <w:rFonts w:cs="Calibri"/>
                <w:color w:val="00000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2761" w14:textId="77777777" w:rsidR="006F65BA" w:rsidRPr="003442E6" w:rsidRDefault="006F65BA" w:rsidP="003664DA">
            <w:pPr>
              <w:rPr>
                <w:rFonts w:ascii="Times New Roman" w:hAnsi="Times New Roman"/>
                <w:sz w:val="24"/>
                <w:lang w:eastAsia="en-AU"/>
              </w:rPr>
            </w:pPr>
            <w:r w:rsidRPr="003442E6">
              <w:rPr>
                <w:rFonts w:cs="Calibri"/>
                <w:color w:val="000000"/>
                <w:sz w:val="16"/>
                <w:szCs w:val="16"/>
                <w:lang w:eastAsia="en-AU"/>
              </w:rPr>
              <w:t xml:space="preserve">Item is presented, but </w:t>
            </w:r>
            <w:r w:rsidRPr="003442E6">
              <w:rPr>
                <w:rFonts w:cs="Calibri"/>
                <w:b/>
                <w:bCs/>
                <w:color w:val="000000"/>
                <w:sz w:val="16"/>
                <w:szCs w:val="16"/>
                <w:lang w:eastAsia="en-AU"/>
              </w:rPr>
              <w:t>does no</w:t>
            </w:r>
            <w:r w:rsidRPr="003442E6">
              <w:rPr>
                <w:rFonts w:cs="Calibri"/>
                <w:color w:val="000000"/>
                <w:sz w:val="16"/>
                <w:szCs w:val="16"/>
                <w:lang w:eastAsia="en-AU"/>
              </w:rPr>
              <w:t>t meet 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FA05C" w14:textId="77777777" w:rsidR="006F65BA" w:rsidRPr="003442E6" w:rsidRDefault="006F65BA" w:rsidP="003664DA">
            <w:pPr>
              <w:rPr>
                <w:rFonts w:ascii="Times New Roman" w:hAnsi="Times New Roman"/>
                <w:sz w:val="24"/>
                <w:lang w:eastAsia="en-AU"/>
              </w:rPr>
            </w:pPr>
            <w:r w:rsidRPr="003442E6">
              <w:rPr>
                <w:rFonts w:cs="Calibri"/>
                <w:color w:val="000000"/>
                <w:sz w:val="16"/>
                <w:szCs w:val="16"/>
                <w:lang w:eastAsia="en-AU"/>
              </w:rPr>
              <w:t xml:space="preserve">Item is presented and </w:t>
            </w:r>
            <w:r w:rsidRPr="003442E6">
              <w:rPr>
                <w:rFonts w:cs="Calibri"/>
                <w:b/>
                <w:bCs/>
                <w:color w:val="000000"/>
                <w:sz w:val="16"/>
                <w:szCs w:val="16"/>
                <w:lang w:eastAsia="en-AU"/>
              </w:rPr>
              <w:t xml:space="preserve">does </w:t>
            </w:r>
            <w:r w:rsidRPr="003442E6">
              <w:rPr>
                <w:rFonts w:cs="Calibri"/>
                <w:color w:val="000000"/>
                <w:sz w:val="16"/>
                <w:szCs w:val="16"/>
                <w:lang w:eastAsia="en-AU"/>
              </w:rPr>
              <w:t>meet 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7C761" w14:textId="77777777" w:rsidR="006F65BA" w:rsidRPr="003442E6" w:rsidRDefault="006F65BA" w:rsidP="003664DA">
            <w:pPr>
              <w:rPr>
                <w:rFonts w:ascii="Times New Roman" w:hAnsi="Times New Roman"/>
                <w:sz w:val="24"/>
                <w:lang w:eastAsia="en-AU"/>
              </w:rPr>
            </w:pPr>
            <w:r w:rsidRPr="003442E6">
              <w:rPr>
                <w:rFonts w:cs="Calibri"/>
                <w:color w:val="000000"/>
                <w:sz w:val="16"/>
                <w:szCs w:val="16"/>
                <w:lang w:eastAsia="en-AU"/>
              </w:rPr>
              <w:t xml:space="preserve">Item is presented and </w:t>
            </w:r>
            <w:r w:rsidRPr="003442E6">
              <w:rPr>
                <w:rFonts w:cs="Calibri"/>
                <w:b/>
                <w:bCs/>
                <w:color w:val="000000"/>
                <w:sz w:val="16"/>
                <w:szCs w:val="16"/>
                <w:lang w:eastAsia="en-AU"/>
              </w:rPr>
              <w:t xml:space="preserve">does </w:t>
            </w:r>
            <w:r w:rsidRPr="003442E6">
              <w:rPr>
                <w:rFonts w:cs="Calibri"/>
                <w:color w:val="000000"/>
                <w:sz w:val="16"/>
                <w:szCs w:val="16"/>
                <w:lang w:eastAsia="en-AU"/>
              </w:rPr>
              <w:t xml:space="preserve">meet expectations for quality, rigour, or detail. </w:t>
            </w:r>
            <w:r w:rsidRPr="003442E6">
              <w:rPr>
                <w:rFonts w:cs="Calibri"/>
                <w:b/>
                <w:bCs/>
                <w:color w:val="000000"/>
                <w:sz w:val="16"/>
                <w:szCs w:val="16"/>
                <w:lang w:eastAsia="en-AU"/>
              </w:rPr>
              <w:t xml:space="preserve">Item goes above and beyond expectations by including related information or creative ideas which are directly tied to the goals of the </w:t>
            </w:r>
            <w:proofErr w:type="gramStart"/>
            <w:r w:rsidRPr="003442E6">
              <w:rPr>
                <w:rFonts w:cs="Calibri"/>
                <w:b/>
                <w:bCs/>
                <w:color w:val="000000"/>
                <w:sz w:val="16"/>
                <w:szCs w:val="16"/>
                <w:lang w:eastAsia="en-AU"/>
              </w:rPr>
              <w:t>assessment..</w:t>
            </w:r>
            <w:proofErr w:type="gramEnd"/>
            <w:r w:rsidRPr="003442E6">
              <w:rPr>
                <w:rFonts w:cs="Calibri"/>
                <w:b/>
                <w:bCs/>
                <w:color w:val="000000"/>
                <w:sz w:val="16"/>
                <w:szCs w:val="16"/>
                <w:lang w:eastAsia="en-AU"/>
              </w:rPr>
              <w:t> </w:t>
            </w:r>
          </w:p>
        </w:tc>
      </w:tr>
    </w:tbl>
    <w:p w14:paraId="0493138B" w14:textId="77777777" w:rsidR="006F65BA" w:rsidRPr="003442E6" w:rsidRDefault="006F65BA" w:rsidP="006F65BA">
      <w:pPr>
        <w:rPr>
          <w:rFonts w:ascii="Times New Roman" w:hAnsi="Times New Roman"/>
          <w:sz w:val="24"/>
          <w:lang w:eastAsia="en-AU"/>
        </w:rPr>
      </w:pPr>
    </w:p>
    <w:p w14:paraId="19617EEF" w14:textId="77777777" w:rsidR="006F65BA" w:rsidRPr="003442E6" w:rsidRDefault="006F65BA" w:rsidP="006F65BA">
      <w:pPr>
        <w:rPr>
          <w:rFonts w:ascii="Times New Roman" w:hAnsi="Times New Roman"/>
          <w:sz w:val="24"/>
          <w:lang w:eastAsia="en-AU"/>
        </w:rPr>
      </w:pPr>
      <w:r w:rsidRPr="003442E6">
        <w:rPr>
          <w:rFonts w:cs="Calibri"/>
          <w:b/>
          <w:bCs/>
          <w:color w:val="000000"/>
          <w:szCs w:val="22"/>
          <w:lang w:eastAsia="en-AU"/>
        </w:rPr>
        <w:t>Multiplier</w:t>
      </w:r>
    </w:p>
    <w:p w14:paraId="4C4F5C95" w14:textId="77777777" w:rsidR="006F65BA" w:rsidRPr="003442E6" w:rsidRDefault="006F65BA" w:rsidP="006F65BA">
      <w:pPr>
        <w:rPr>
          <w:rFonts w:ascii="Times New Roman" w:hAnsi="Times New Roman"/>
          <w:sz w:val="24"/>
          <w:lang w:eastAsia="en-AU"/>
        </w:rPr>
      </w:pPr>
      <w:r w:rsidRPr="003442E6">
        <w:rPr>
          <w:rFonts w:cs="Calibri"/>
          <w:color w:val="000000"/>
          <w:szCs w:val="22"/>
          <w:lang w:eastAsia="en-AU"/>
        </w:rPr>
        <w:lastRenderedPageBreak/>
        <w:t xml:space="preserve">Criteria will be combined with a </w:t>
      </w:r>
      <w:r w:rsidRPr="003442E6">
        <w:rPr>
          <w:rFonts w:cs="Calibri"/>
          <w:b/>
          <w:bCs/>
          <w:color w:val="000000"/>
          <w:szCs w:val="22"/>
          <w:lang w:eastAsia="en-AU"/>
        </w:rPr>
        <w:t>Multiplier</w:t>
      </w:r>
      <w:r w:rsidRPr="003442E6">
        <w:rPr>
          <w:rFonts w:cs="Calibri"/>
          <w:color w:val="000000"/>
          <w:szCs w:val="22"/>
          <w:lang w:eastAsia="en-AU"/>
        </w:rPr>
        <w:t xml:space="preserve">. While each </w:t>
      </w:r>
      <w:proofErr w:type="gramStart"/>
      <w:r w:rsidRPr="003442E6">
        <w:rPr>
          <w:rFonts w:cs="Calibri"/>
          <w:color w:val="000000"/>
          <w:szCs w:val="22"/>
          <w:lang w:eastAsia="en-AU"/>
        </w:rPr>
        <w:t>criteria</w:t>
      </w:r>
      <w:proofErr w:type="gramEnd"/>
      <w:r w:rsidRPr="003442E6">
        <w:rPr>
          <w:rFonts w:cs="Calibri"/>
          <w:color w:val="000000"/>
          <w:szCs w:val="22"/>
          <w:lang w:eastAsia="en-AU"/>
        </w:rPr>
        <w:t xml:space="preserve"> will be scored on the 0-1-2-4 scale, the multiplier will attach relevant worth to each criteria. Be aware of these multipliers and dedicate appropriate time to ensure you achieve your best result.</w:t>
      </w:r>
    </w:p>
    <w:p w14:paraId="1B9F9E17" w14:textId="77777777" w:rsidR="006F65BA" w:rsidRPr="003442E6" w:rsidRDefault="006F65BA" w:rsidP="006F65BA">
      <w:pPr>
        <w:rPr>
          <w:rFonts w:ascii="Times New Roman" w:hAnsi="Times New Roman"/>
          <w:sz w:val="24"/>
          <w:lang w:eastAsia="en-AU"/>
        </w:rPr>
      </w:pPr>
    </w:p>
    <w:p w14:paraId="5580A9A7" w14:textId="77777777" w:rsidR="006F65BA" w:rsidRPr="003442E6" w:rsidRDefault="006F65BA" w:rsidP="006F65BA">
      <w:pPr>
        <w:rPr>
          <w:rFonts w:ascii="Times New Roman" w:hAnsi="Times New Roman"/>
          <w:sz w:val="24"/>
          <w:lang w:eastAsia="en-AU"/>
        </w:rPr>
      </w:pPr>
      <w:r w:rsidRPr="003442E6">
        <w:rPr>
          <w:rFonts w:cs="Calibri"/>
          <w:b/>
          <w:bCs/>
          <w:color w:val="000000"/>
          <w:szCs w:val="22"/>
          <w:lang w:eastAsia="en-AU"/>
        </w:rPr>
        <w:t>Achievement Standards: </w:t>
      </w:r>
    </w:p>
    <w:p w14:paraId="43F94894" w14:textId="77777777" w:rsidR="006F65BA" w:rsidRPr="003442E6" w:rsidRDefault="006F65BA" w:rsidP="006F65BA">
      <w:pPr>
        <w:rPr>
          <w:rFonts w:ascii="Times New Roman" w:hAnsi="Times New Roman"/>
          <w:sz w:val="24"/>
          <w:lang w:eastAsia="en-AU"/>
        </w:rPr>
      </w:pPr>
      <w:r w:rsidRPr="003442E6">
        <w:rPr>
          <w:rFonts w:cs="Calibri"/>
          <w:color w:val="000000"/>
          <w:szCs w:val="22"/>
          <w:lang w:eastAsia="en-AU"/>
        </w:rPr>
        <w:t xml:space="preserve">Achievement </w:t>
      </w:r>
      <w:proofErr w:type="gramStart"/>
      <w:r w:rsidRPr="003442E6">
        <w:rPr>
          <w:rFonts w:cs="Calibri"/>
          <w:color w:val="000000"/>
          <w:szCs w:val="22"/>
          <w:lang w:eastAsia="en-AU"/>
        </w:rPr>
        <w:t>standards  can</w:t>
      </w:r>
      <w:proofErr w:type="gramEnd"/>
      <w:r w:rsidRPr="003442E6">
        <w:rPr>
          <w:rFonts w:cs="Calibri"/>
          <w:color w:val="000000"/>
          <w:szCs w:val="22"/>
          <w:lang w:eastAsia="en-AU"/>
        </w:rPr>
        <w:t xml:space="preserve"> be found on the BSSS course description.</w:t>
      </w:r>
    </w:p>
    <w:p w14:paraId="4D623898" w14:textId="77777777" w:rsidR="006F65BA" w:rsidRPr="003442E6" w:rsidRDefault="006F65BA" w:rsidP="006F65BA">
      <w:pPr>
        <w:rPr>
          <w:rFonts w:ascii="Times New Roman" w:hAnsi="Times New Roman"/>
          <w:sz w:val="24"/>
          <w:lang w:eastAsia="en-AU"/>
        </w:rPr>
      </w:pPr>
    </w:p>
    <w:p w14:paraId="4C220F76" w14:textId="77777777" w:rsidR="006F65BA" w:rsidRPr="003442E6" w:rsidRDefault="006F65BA" w:rsidP="006F65BA">
      <w:pPr>
        <w:jc w:val="center"/>
        <w:rPr>
          <w:rFonts w:ascii="Times New Roman" w:hAnsi="Times New Roman"/>
          <w:sz w:val="24"/>
          <w:lang w:eastAsia="en-AU"/>
        </w:rPr>
      </w:pPr>
      <w:r w:rsidRPr="003442E6">
        <w:rPr>
          <w:rFonts w:ascii="Arial" w:hAnsi="Arial" w:cs="Arial"/>
          <w:noProof/>
          <w:color w:val="000000"/>
          <w:szCs w:val="22"/>
          <w:bdr w:val="none" w:sz="0" w:space="0" w:color="auto" w:frame="1"/>
          <w:lang w:eastAsia="en-AU"/>
        </w:rPr>
        <w:drawing>
          <wp:inline distT="0" distB="0" distL="0" distR="0" wp14:anchorId="32E97D85" wp14:editId="42813846">
            <wp:extent cx="5730240" cy="4389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89120"/>
                    </a:xfrm>
                    <a:prstGeom prst="rect">
                      <a:avLst/>
                    </a:prstGeom>
                    <a:noFill/>
                    <a:ln>
                      <a:noFill/>
                    </a:ln>
                  </pic:spPr>
                </pic:pic>
              </a:graphicData>
            </a:graphic>
          </wp:inline>
        </w:drawing>
      </w:r>
    </w:p>
    <w:p w14:paraId="51B7FF74" w14:textId="77777777" w:rsidR="006F65BA" w:rsidRDefault="006F65BA" w:rsidP="006F65BA">
      <w:pPr>
        <w:pStyle w:val="capheading"/>
        <w:spacing w:line="240" w:lineRule="auto"/>
        <w:rPr>
          <w:rFonts w:ascii="Arial" w:hAnsi="Arial" w:cs="Arial"/>
          <w:b w:val="0"/>
          <w:caps w:val="0"/>
          <w:sz w:val="20"/>
          <w:lang w:eastAsia="zh-CN"/>
        </w:rPr>
      </w:pPr>
    </w:p>
    <w:p w14:paraId="1ACFD9F6" w14:textId="77777777" w:rsidR="006F65BA" w:rsidRDefault="006F65BA" w:rsidP="006F65BA">
      <w:pPr>
        <w:rPr>
          <w:rFonts w:ascii="Arial" w:hAnsi="Arial" w:cs="Arial"/>
          <w:b/>
          <w:iCs/>
          <w:caps/>
          <w:szCs w:val="22"/>
          <w:lang w:eastAsia="en-US"/>
        </w:rPr>
      </w:pPr>
      <w:r>
        <w:rPr>
          <w:rFonts w:ascii="Arial" w:hAnsi="Arial" w:cs="Arial"/>
          <w:b/>
          <w:caps/>
          <w:szCs w:val="22"/>
        </w:rPr>
        <w:br w:type="page"/>
      </w:r>
    </w:p>
    <w:p w14:paraId="36E21AEC" w14:textId="77777777" w:rsidR="006F65BA" w:rsidRPr="006F65BA" w:rsidRDefault="006F65BA" w:rsidP="006F65BA">
      <w:pPr>
        <w:suppressAutoHyphens w:val="0"/>
        <w:spacing w:after="120"/>
        <w:rPr>
          <w:rFonts w:asciiTheme="minorHAnsi" w:hAnsiTheme="minorHAnsi" w:cstheme="minorHAnsi"/>
        </w:rPr>
      </w:pPr>
    </w:p>
    <w:sectPr w:rsidR="006F65BA" w:rsidRPr="006F65BA" w:rsidSect="00A2521A">
      <w:footerReference w:type="even" r:id="rId11"/>
      <w:footerReference w:type="default" r:id="rId12"/>
      <w:pgSz w:w="11905" w:h="16837"/>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B4B23" w14:textId="77777777" w:rsidR="004438A9" w:rsidRDefault="004438A9">
      <w:r>
        <w:separator/>
      </w:r>
    </w:p>
  </w:endnote>
  <w:endnote w:type="continuationSeparator" w:id="0">
    <w:p w14:paraId="483A74FA" w14:textId="77777777" w:rsidR="004438A9" w:rsidRDefault="0044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Arial Unicode MS"/>
    <w:charset w:val="80"/>
    <w:family w:val="swiss"/>
    <w:pitch w:val="variable"/>
  </w:font>
  <w:font w:name="DejaVu Sans">
    <w:altName w:val="Arial Unicode MS"/>
    <w:charset w:val="80"/>
    <w:family w:val="auto"/>
    <w:pitch w:val="variable"/>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41654" w14:textId="77777777" w:rsidR="00FC7029" w:rsidRDefault="00BC7704">
    <w:pPr>
      <w:pStyle w:val="Footer"/>
      <w:framePr w:wrap="around" w:vAnchor="text" w:hAnchor="margin" w:xAlign="right" w:y="1"/>
      <w:rPr>
        <w:rStyle w:val="PageNumber"/>
      </w:rPr>
    </w:pPr>
    <w:r>
      <w:rPr>
        <w:rStyle w:val="PageNumber"/>
      </w:rPr>
      <w:fldChar w:fldCharType="begin"/>
    </w:r>
    <w:r w:rsidR="00FC7029">
      <w:rPr>
        <w:rStyle w:val="PageNumber"/>
      </w:rPr>
      <w:instrText xml:space="preserve">PAGE  </w:instrText>
    </w:r>
    <w:r>
      <w:rPr>
        <w:rStyle w:val="PageNumber"/>
      </w:rPr>
      <w:fldChar w:fldCharType="end"/>
    </w:r>
  </w:p>
  <w:p w14:paraId="07995149" w14:textId="77777777" w:rsidR="00FC7029" w:rsidRDefault="00FC70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1E3C0" w14:textId="77777777" w:rsidR="00FC7029" w:rsidRDefault="00BC7704">
    <w:pPr>
      <w:pStyle w:val="Footer"/>
      <w:framePr w:wrap="around" w:vAnchor="text" w:hAnchor="margin" w:xAlign="right" w:y="1"/>
      <w:rPr>
        <w:rStyle w:val="PageNumber"/>
      </w:rPr>
    </w:pPr>
    <w:r>
      <w:rPr>
        <w:rStyle w:val="PageNumber"/>
      </w:rPr>
      <w:fldChar w:fldCharType="begin"/>
    </w:r>
    <w:r w:rsidR="00FC7029">
      <w:rPr>
        <w:rStyle w:val="PageNumber"/>
      </w:rPr>
      <w:instrText xml:space="preserve">PAGE  </w:instrText>
    </w:r>
    <w:r>
      <w:rPr>
        <w:rStyle w:val="PageNumber"/>
      </w:rPr>
      <w:fldChar w:fldCharType="separate"/>
    </w:r>
    <w:r w:rsidR="00984B48">
      <w:rPr>
        <w:rStyle w:val="PageNumber"/>
        <w:noProof/>
      </w:rPr>
      <w:t>1</w:t>
    </w:r>
    <w:r>
      <w:rPr>
        <w:rStyle w:val="PageNumber"/>
      </w:rPr>
      <w:fldChar w:fldCharType="end"/>
    </w:r>
  </w:p>
  <w:p w14:paraId="13BAECB5" w14:textId="42545AC2" w:rsidR="00FC7029" w:rsidRPr="007B1A44" w:rsidRDefault="00FC7029" w:rsidP="00A2521A">
    <w:pPr>
      <w:pStyle w:val="Footer"/>
      <w:ind w:right="360"/>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52FC4" w14:textId="77777777" w:rsidR="004438A9" w:rsidRDefault="004438A9">
      <w:r>
        <w:separator/>
      </w:r>
    </w:p>
  </w:footnote>
  <w:footnote w:type="continuationSeparator" w:id="0">
    <w:p w14:paraId="7B5D9978" w14:textId="77777777" w:rsidR="004438A9" w:rsidRDefault="00443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Times New Roman"/>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4893727"/>
    <w:multiLevelType w:val="hybridMultilevel"/>
    <w:tmpl w:val="FD84718E"/>
    <w:lvl w:ilvl="0" w:tplc="B074C784">
      <w:start w:val="1"/>
      <w:numFmt w:val="bullet"/>
      <w:lvlText w:val=""/>
      <w:lvlJc w:val="left"/>
      <w:pPr>
        <w:tabs>
          <w:tab w:val="num" w:pos="720"/>
        </w:tabs>
        <w:ind w:left="720" w:hanging="360"/>
      </w:pPr>
      <w:rPr>
        <w:rFonts w:ascii="Symbol" w:hAnsi="Symbol" w:hint="default"/>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94721D"/>
    <w:multiLevelType w:val="hybridMultilevel"/>
    <w:tmpl w:val="3B6A9EE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71321D"/>
    <w:multiLevelType w:val="hybridMultilevel"/>
    <w:tmpl w:val="8EBAE76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290C87"/>
    <w:multiLevelType w:val="hybridMultilevel"/>
    <w:tmpl w:val="AFC22392"/>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D60621"/>
    <w:multiLevelType w:val="hybridMultilevel"/>
    <w:tmpl w:val="A87C38F8"/>
    <w:lvl w:ilvl="0" w:tplc="A3B6F0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796360"/>
    <w:multiLevelType w:val="multilevel"/>
    <w:tmpl w:val="498E256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B80B9A"/>
    <w:multiLevelType w:val="hybridMultilevel"/>
    <w:tmpl w:val="F4700E72"/>
    <w:lvl w:ilvl="0" w:tplc="FFAE7DFA">
      <w:start w:val="1"/>
      <w:numFmt w:val="bullet"/>
      <w:pStyle w:val="ListBullet"/>
      <w:lvlText w:val=""/>
      <w:lvlJc w:val="left"/>
      <w:pPr>
        <w:tabs>
          <w:tab w:val="num" w:pos="360"/>
        </w:tabs>
        <w:ind w:left="360" w:hanging="360"/>
      </w:pPr>
      <w:rPr>
        <w:rFonts w:ascii="Symbol" w:hAnsi="Symbol" w:cs="Times New Roman" w:hint="default"/>
        <w:sz w:val="20"/>
      </w:rPr>
    </w:lvl>
    <w:lvl w:ilvl="1" w:tplc="0892045C">
      <w:start w:val="1"/>
      <w:numFmt w:val="bullet"/>
      <w:lvlText w:val=""/>
      <w:lvlJc w:val="left"/>
      <w:pPr>
        <w:tabs>
          <w:tab w:val="num" w:pos="1440"/>
        </w:tabs>
        <w:ind w:left="1440" w:hanging="360"/>
      </w:pPr>
      <w:rPr>
        <w:rFonts w:ascii="Symbol" w:hAnsi="Symbol" w:cs="Times New Roman" w:hint="default"/>
      </w:rPr>
    </w:lvl>
    <w:lvl w:ilvl="2" w:tplc="6DEC8C42">
      <w:start w:val="1"/>
      <w:numFmt w:val="bullet"/>
      <w:pStyle w:val="ListBullet"/>
      <w:lvlText w:val=""/>
      <w:lvlJc w:val="left"/>
      <w:pPr>
        <w:tabs>
          <w:tab w:val="num" w:pos="2160"/>
        </w:tabs>
        <w:ind w:left="2160" w:hanging="360"/>
      </w:pPr>
      <w:rPr>
        <w:rFonts w:ascii="Symbol" w:hAnsi="Symbol"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A251223"/>
    <w:multiLevelType w:val="hybridMultilevel"/>
    <w:tmpl w:val="3C90D0C6"/>
    <w:lvl w:ilvl="0" w:tplc="EC52BC86">
      <w:start w:val="1"/>
      <w:numFmt w:val="bullet"/>
      <w:pStyle w:val="ListBulletGradeDescriptor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EB3BD3"/>
    <w:multiLevelType w:val="hybridMultilevel"/>
    <w:tmpl w:val="8B22340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972644"/>
    <w:multiLevelType w:val="hybridMultilevel"/>
    <w:tmpl w:val="8D9E58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4C40CD"/>
    <w:multiLevelType w:val="multilevel"/>
    <w:tmpl w:val="750A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D338E"/>
    <w:multiLevelType w:val="hybridMultilevel"/>
    <w:tmpl w:val="1E8EB16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CD4FBD"/>
    <w:multiLevelType w:val="hybridMultilevel"/>
    <w:tmpl w:val="4B126358"/>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63B52D9"/>
    <w:multiLevelType w:val="hybridMultilevel"/>
    <w:tmpl w:val="19AE818C"/>
    <w:lvl w:ilvl="0" w:tplc="B074C784">
      <w:start w:val="1"/>
      <w:numFmt w:val="bullet"/>
      <w:lvlText w:val=""/>
      <w:lvlJc w:val="left"/>
      <w:pPr>
        <w:tabs>
          <w:tab w:val="num" w:pos="720"/>
        </w:tabs>
        <w:ind w:left="720" w:hanging="360"/>
      </w:pPr>
      <w:rPr>
        <w:rFonts w:ascii="Symbol" w:hAnsi="Symbol" w:hint="default"/>
        <w:effect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687A7C"/>
    <w:multiLevelType w:val="hybridMultilevel"/>
    <w:tmpl w:val="77E61D9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061717"/>
    <w:multiLevelType w:val="hybridMultilevel"/>
    <w:tmpl w:val="22848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C18306F"/>
    <w:multiLevelType w:val="hybridMultilevel"/>
    <w:tmpl w:val="60DC419E"/>
    <w:lvl w:ilvl="0" w:tplc="51163514">
      <w:start w:val="1"/>
      <w:numFmt w:val="bullet"/>
      <w:lvlText w:val=""/>
      <w:lvlJc w:val="left"/>
      <w:pPr>
        <w:tabs>
          <w:tab w:val="num" w:pos="754"/>
        </w:tabs>
        <w:ind w:left="754"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8257C2"/>
    <w:multiLevelType w:val="hybridMultilevel"/>
    <w:tmpl w:val="E1785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14B0C83"/>
    <w:multiLevelType w:val="hybridMultilevel"/>
    <w:tmpl w:val="0F020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7224B"/>
    <w:multiLevelType w:val="hybridMultilevel"/>
    <w:tmpl w:val="98B02DA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7BEC551A"/>
    <w:multiLevelType w:val="hybridMultilevel"/>
    <w:tmpl w:val="7780D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967E2"/>
    <w:multiLevelType w:val="hybridMultilevel"/>
    <w:tmpl w:val="1C1A7C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15"/>
  </w:num>
  <w:num w:numId="6">
    <w:abstractNumId w:val="6"/>
  </w:num>
  <w:num w:numId="7">
    <w:abstractNumId w:val="18"/>
  </w:num>
  <w:num w:numId="8">
    <w:abstractNumId w:val="13"/>
  </w:num>
  <w:num w:numId="9">
    <w:abstractNumId w:val="5"/>
  </w:num>
  <w:num w:numId="10">
    <w:abstractNumId w:val="19"/>
  </w:num>
  <w:num w:numId="11">
    <w:abstractNumId w:val="16"/>
  </w:num>
  <w:num w:numId="12">
    <w:abstractNumId w:val="20"/>
  </w:num>
  <w:num w:numId="13">
    <w:abstractNumId w:val="12"/>
  </w:num>
  <w:num w:numId="14">
    <w:abstractNumId w:val="23"/>
  </w:num>
  <w:num w:numId="15">
    <w:abstractNumId w:val="8"/>
  </w:num>
  <w:num w:numId="16">
    <w:abstractNumId w:val="3"/>
  </w:num>
  <w:num w:numId="17">
    <w:abstractNumId w:val="11"/>
  </w:num>
  <w:num w:numId="18">
    <w:abstractNumId w:val="21"/>
  </w:num>
  <w:num w:numId="19">
    <w:abstractNumId w:val="25"/>
  </w:num>
  <w:num w:numId="20">
    <w:abstractNumId w:val="9"/>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4"/>
  </w:num>
  <w:num w:numId="22">
    <w:abstractNumId w:val="9"/>
  </w:num>
  <w:num w:numId="23">
    <w:abstractNumId w:val="10"/>
  </w:num>
  <w:num w:numId="24">
    <w:abstractNumId w:val="17"/>
  </w:num>
  <w:num w:numId="25">
    <w:abstractNumId w:val="22"/>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ormal"/>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trAwNLUwMDKxtDRT0lEKTi0uzszPAykwqQUAeSBKEywAAAA="/>
  </w:docVars>
  <w:rsids>
    <w:rsidRoot w:val="00DA46A6"/>
    <w:rsid w:val="00001B88"/>
    <w:rsid w:val="00024EF2"/>
    <w:rsid w:val="00043AD0"/>
    <w:rsid w:val="00067C25"/>
    <w:rsid w:val="000A03A3"/>
    <w:rsid w:val="000A3447"/>
    <w:rsid w:val="000A5352"/>
    <w:rsid w:val="000C56DA"/>
    <w:rsid w:val="000D0167"/>
    <w:rsid w:val="000E34C7"/>
    <w:rsid w:val="000F62D7"/>
    <w:rsid w:val="00112A6B"/>
    <w:rsid w:val="00115B94"/>
    <w:rsid w:val="001203E7"/>
    <w:rsid w:val="0012149D"/>
    <w:rsid w:val="00125803"/>
    <w:rsid w:val="001376D6"/>
    <w:rsid w:val="00164A01"/>
    <w:rsid w:val="00174E3A"/>
    <w:rsid w:val="001819EB"/>
    <w:rsid w:val="00184EE4"/>
    <w:rsid w:val="001872D0"/>
    <w:rsid w:val="001950C6"/>
    <w:rsid w:val="001A0254"/>
    <w:rsid w:val="001B0C4F"/>
    <w:rsid w:val="001C1D83"/>
    <w:rsid w:val="001F6A84"/>
    <w:rsid w:val="002006E3"/>
    <w:rsid w:val="00202CB4"/>
    <w:rsid w:val="00272A72"/>
    <w:rsid w:val="00282509"/>
    <w:rsid w:val="00284DA5"/>
    <w:rsid w:val="002938F3"/>
    <w:rsid w:val="002A1B9D"/>
    <w:rsid w:val="002A4315"/>
    <w:rsid w:val="002C020E"/>
    <w:rsid w:val="002D3404"/>
    <w:rsid w:val="002E561E"/>
    <w:rsid w:val="002E6AC5"/>
    <w:rsid w:val="0030486B"/>
    <w:rsid w:val="00326A7C"/>
    <w:rsid w:val="00352C14"/>
    <w:rsid w:val="00383095"/>
    <w:rsid w:val="003A43A8"/>
    <w:rsid w:val="003C2BCD"/>
    <w:rsid w:val="003C3E59"/>
    <w:rsid w:val="003E281C"/>
    <w:rsid w:val="003E5430"/>
    <w:rsid w:val="00424F9F"/>
    <w:rsid w:val="00426CC0"/>
    <w:rsid w:val="00436AFA"/>
    <w:rsid w:val="004438A9"/>
    <w:rsid w:val="00446EBA"/>
    <w:rsid w:val="004471D4"/>
    <w:rsid w:val="0047573D"/>
    <w:rsid w:val="004A2064"/>
    <w:rsid w:val="004C484E"/>
    <w:rsid w:val="004C684A"/>
    <w:rsid w:val="004D18E9"/>
    <w:rsid w:val="004E646A"/>
    <w:rsid w:val="0050233A"/>
    <w:rsid w:val="00503C68"/>
    <w:rsid w:val="00523F75"/>
    <w:rsid w:val="0054136C"/>
    <w:rsid w:val="00544D4B"/>
    <w:rsid w:val="00550421"/>
    <w:rsid w:val="005624BA"/>
    <w:rsid w:val="00565808"/>
    <w:rsid w:val="005976F7"/>
    <w:rsid w:val="005A1A69"/>
    <w:rsid w:val="005A4C35"/>
    <w:rsid w:val="005B32B6"/>
    <w:rsid w:val="005E7A69"/>
    <w:rsid w:val="005F6B8C"/>
    <w:rsid w:val="005F7729"/>
    <w:rsid w:val="00642683"/>
    <w:rsid w:val="00686A67"/>
    <w:rsid w:val="006A541F"/>
    <w:rsid w:val="006F1455"/>
    <w:rsid w:val="006F43AB"/>
    <w:rsid w:val="006F65BA"/>
    <w:rsid w:val="00734851"/>
    <w:rsid w:val="0074023E"/>
    <w:rsid w:val="007534A7"/>
    <w:rsid w:val="0075794C"/>
    <w:rsid w:val="00765719"/>
    <w:rsid w:val="0077338A"/>
    <w:rsid w:val="007874F8"/>
    <w:rsid w:val="007B4828"/>
    <w:rsid w:val="007B552B"/>
    <w:rsid w:val="007D00DF"/>
    <w:rsid w:val="007D0F3A"/>
    <w:rsid w:val="007F16B5"/>
    <w:rsid w:val="0080644C"/>
    <w:rsid w:val="00816EBD"/>
    <w:rsid w:val="0081722F"/>
    <w:rsid w:val="008460E2"/>
    <w:rsid w:val="00861694"/>
    <w:rsid w:val="008B541E"/>
    <w:rsid w:val="008C1FD8"/>
    <w:rsid w:val="008E3585"/>
    <w:rsid w:val="00923457"/>
    <w:rsid w:val="00925157"/>
    <w:rsid w:val="00971049"/>
    <w:rsid w:val="00984B48"/>
    <w:rsid w:val="009B4C61"/>
    <w:rsid w:val="009B6949"/>
    <w:rsid w:val="009C287E"/>
    <w:rsid w:val="009C708D"/>
    <w:rsid w:val="009D3C06"/>
    <w:rsid w:val="009D6235"/>
    <w:rsid w:val="009D7A27"/>
    <w:rsid w:val="009E4B75"/>
    <w:rsid w:val="009E5579"/>
    <w:rsid w:val="009F35BE"/>
    <w:rsid w:val="009F7C0D"/>
    <w:rsid w:val="00A13B69"/>
    <w:rsid w:val="00A14D7B"/>
    <w:rsid w:val="00A2521A"/>
    <w:rsid w:val="00A27D5D"/>
    <w:rsid w:val="00A35631"/>
    <w:rsid w:val="00A37123"/>
    <w:rsid w:val="00A41A4C"/>
    <w:rsid w:val="00A53775"/>
    <w:rsid w:val="00AA6864"/>
    <w:rsid w:val="00AC6416"/>
    <w:rsid w:val="00AD53BF"/>
    <w:rsid w:val="00AE31C5"/>
    <w:rsid w:val="00B01BCF"/>
    <w:rsid w:val="00B12041"/>
    <w:rsid w:val="00B14C66"/>
    <w:rsid w:val="00B76AFB"/>
    <w:rsid w:val="00BB61B7"/>
    <w:rsid w:val="00BC7704"/>
    <w:rsid w:val="00BD3C21"/>
    <w:rsid w:val="00BD69A1"/>
    <w:rsid w:val="00BF7393"/>
    <w:rsid w:val="00C04A45"/>
    <w:rsid w:val="00C064CF"/>
    <w:rsid w:val="00C116B5"/>
    <w:rsid w:val="00C1292C"/>
    <w:rsid w:val="00C1710D"/>
    <w:rsid w:val="00C305E0"/>
    <w:rsid w:val="00C332BF"/>
    <w:rsid w:val="00C33A19"/>
    <w:rsid w:val="00C51363"/>
    <w:rsid w:val="00C60DFE"/>
    <w:rsid w:val="00C7180C"/>
    <w:rsid w:val="00C82CCE"/>
    <w:rsid w:val="00C87F57"/>
    <w:rsid w:val="00C94663"/>
    <w:rsid w:val="00C95A24"/>
    <w:rsid w:val="00CB15D1"/>
    <w:rsid w:val="00CC598A"/>
    <w:rsid w:val="00CD0D28"/>
    <w:rsid w:val="00CD1BC1"/>
    <w:rsid w:val="00CF618B"/>
    <w:rsid w:val="00D30103"/>
    <w:rsid w:val="00D311DC"/>
    <w:rsid w:val="00D3414C"/>
    <w:rsid w:val="00D448DB"/>
    <w:rsid w:val="00D80A5E"/>
    <w:rsid w:val="00D81703"/>
    <w:rsid w:val="00DA46A6"/>
    <w:rsid w:val="00DC4DE2"/>
    <w:rsid w:val="00DD13E9"/>
    <w:rsid w:val="00DF56E8"/>
    <w:rsid w:val="00E0520D"/>
    <w:rsid w:val="00E0717E"/>
    <w:rsid w:val="00E543CD"/>
    <w:rsid w:val="00E85D56"/>
    <w:rsid w:val="00EA52FC"/>
    <w:rsid w:val="00EB4C59"/>
    <w:rsid w:val="00ED2FD0"/>
    <w:rsid w:val="00F01508"/>
    <w:rsid w:val="00F041FA"/>
    <w:rsid w:val="00F0535B"/>
    <w:rsid w:val="00F2130C"/>
    <w:rsid w:val="00F44D41"/>
    <w:rsid w:val="00F67FB9"/>
    <w:rsid w:val="00F813D5"/>
    <w:rsid w:val="00FB0D21"/>
    <w:rsid w:val="00FB7D98"/>
    <w:rsid w:val="00FC7029"/>
    <w:rsid w:val="00FE5302"/>
    <w:rsid w:val="00FE53B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5239C8"/>
  <w15:docId w15:val="{2BC9FD55-6820-484F-84F5-5EE97ACC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095"/>
    <w:pPr>
      <w:suppressAutoHyphens/>
    </w:pPr>
    <w:rPr>
      <w:rFonts w:ascii="Calibri" w:hAnsi="Calibri"/>
      <w:sz w:val="22"/>
      <w:szCs w:val="24"/>
      <w:lang w:eastAsia="ar-SA"/>
    </w:rPr>
  </w:style>
  <w:style w:type="paragraph" w:styleId="Heading1">
    <w:name w:val="heading 1"/>
    <w:basedOn w:val="Normal"/>
    <w:next w:val="Normal"/>
    <w:qFormat/>
    <w:rsid w:val="00DA46A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2130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B15D1"/>
    <w:rPr>
      <w:rFonts w:ascii="Symbol" w:eastAsia="Times New Roman" w:hAnsi="Symbol" w:cs="Times New Roman"/>
    </w:rPr>
  </w:style>
  <w:style w:type="character" w:customStyle="1" w:styleId="WW8Num1z1">
    <w:name w:val="WW8Num1z1"/>
    <w:rsid w:val="00CB15D1"/>
    <w:rPr>
      <w:rFonts w:ascii="Courier New" w:hAnsi="Courier New" w:cs="Courier New"/>
    </w:rPr>
  </w:style>
  <w:style w:type="character" w:customStyle="1" w:styleId="WW8Num1z2">
    <w:name w:val="WW8Num1z2"/>
    <w:rsid w:val="00CB15D1"/>
    <w:rPr>
      <w:rFonts w:ascii="Wingdings" w:hAnsi="Wingdings"/>
    </w:rPr>
  </w:style>
  <w:style w:type="character" w:customStyle="1" w:styleId="WW8Num1z3">
    <w:name w:val="WW8Num1z3"/>
    <w:rsid w:val="00CB15D1"/>
    <w:rPr>
      <w:rFonts w:ascii="Symbol" w:hAnsi="Symbol"/>
    </w:rPr>
  </w:style>
  <w:style w:type="character" w:styleId="Hyperlink">
    <w:name w:val="Hyperlink"/>
    <w:rsid w:val="00CB15D1"/>
    <w:rPr>
      <w:color w:val="000080"/>
      <w:u w:val="single"/>
    </w:rPr>
  </w:style>
  <w:style w:type="paragraph" w:customStyle="1" w:styleId="Heading">
    <w:name w:val="Heading"/>
    <w:basedOn w:val="Normal"/>
    <w:next w:val="BodyText"/>
    <w:rsid w:val="00CB15D1"/>
    <w:pPr>
      <w:keepNext/>
      <w:spacing w:before="240" w:after="120"/>
    </w:pPr>
    <w:rPr>
      <w:rFonts w:ascii="Nimbus Sans L" w:eastAsia="DejaVu Sans" w:hAnsi="Nimbus Sans L" w:cs="DejaVu Sans"/>
      <w:sz w:val="28"/>
      <w:szCs w:val="28"/>
    </w:rPr>
  </w:style>
  <w:style w:type="paragraph" w:styleId="BodyText">
    <w:name w:val="Body Text"/>
    <w:basedOn w:val="Normal"/>
    <w:rsid w:val="00CB15D1"/>
    <w:pPr>
      <w:spacing w:after="120"/>
    </w:pPr>
  </w:style>
  <w:style w:type="paragraph" w:styleId="List">
    <w:name w:val="List"/>
    <w:basedOn w:val="BodyText"/>
    <w:rsid w:val="00CB15D1"/>
  </w:style>
  <w:style w:type="paragraph" w:styleId="Caption">
    <w:name w:val="caption"/>
    <w:basedOn w:val="Normal"/>
    <w:qFormat/>
    <w:rsid w:val="00CB15D1"/>
    <w:pPr>
      <w:suppressLineNumbers/>
      <w:spacing w:before="120" w:after="120"/>
    </w:pPr>
    <w:rPr>
      <w:i/>
      <w:iCs/>
      <w:sz w:val="24"/>
    </w:rPr>
  </w:style>
  <w:style w:type="paragraph" w:customStyle="1" w:styleId="Index">
    <w:name w:val="Index"/>
    <w:basedOn w:val="Normal"/>
    <w:rsid w:val="00CB15D1"/>
    <w:pPr>
      <w:suppressLineNumbers/>
    </w:pPr>
  </w:style>
  <w:style w:type="paragraph" w:customStyle="1" w:styleId="TableContents">
    <w:name w:val="Table Contents"/>
    <w:basedOn w:val="Normal"/>
    <w:rsid w:val="00CB15D1"/>
    <w:pPr>
      <w:suppressLineNumbers/>
    </w:pPr>
  </w:style>
  <w:style w:type="paragraph" w:customStyle="1" w:styleId="TableHeading">
    <w:name w:val="Table Heading"/>
    <w:basedOn w:val="TableContents"/>
    <w:rsid w:val="00CB15D1"/>
    <w:pPr>
      <w:jc w:val="center"/>
    </w:pPr>
    <w:rPr>
      <w:b/>
      <w:bCs/>
    </w:rPr>
  </w:style>
  <w:style w:type="paragraph" w:customStyle="1" w:styleId="Framecontents">
    <w:name w:val="Frame contents"/>
    <w:basedOn w:val="BodyText"/>
    <w:rsid w:val="00CB15D1"/>
  </w:style>
  <w:style w:type="paragraph" w:styleId="BodyText2">
    <w:name w:val="Body Text 2"/>
    <w:basedOn w:val="Normal"/>
    <w:rsid w:val="00DA46A6"/>
    <w:pPr>
      <w:spacing w:after="120" w:line="480" w:lineRule="auto"/>
    </w:pPr>
  </w:style>
  <w:style w:type="paragraph" w:styleId="Footer">
    <w:name w:val="footer"/>
    <w:basedOn w:val="Normal"/>
    <w:rsid w:val="00F2130C"/>
    <w:pPr>
      <w:tabs>
        <w:tab w:val="center" w:pos="4153"/>
        <w:tab w:val="right" w:pos="8306"/>
      </w:tabs>
      <w:suppressAutoHyphens w:val="0"/>
    </w:pPr>
    <w:rPr>
      <w:rFonts w:ascii="Times New Roman" w:hAnsi="Times New Roman"/>
      <w:sz w:val="24"/>
      <w:szCs w:val="20"/>
      <w:lang w:eastAsia="en-US"/>
    </w:rPr>
  </w:style>
  <w:style w:type="character" w:styleId="PageNumber">
    <w:name w:val="page number"/>
    <w:basedOn w:val="DefaultParagraphFont"/>
    <w:rsid w:val="00F2130C"/>
  </w:style>
  <w:style w:type="character" w:styleId="FollowedHyperlink">
    <w:name w:val="FollowedHyperlink"/>
    <w:basedOn w:val="DefaultParagraphFont"/>
    <w:rsid w:val="004D18E9"/>
    <w:rPr>
      <w:color w:val="800080"/>
      <w:u w:val="single"/>
    </w:rPr>
  </w:style>
  <w:style w:type="table" w:styleId="TableGrid">
    <w:name w:val="Table Grid"/>
    <w:basedOn w:val="TableNormal"/>
    <w:rsid w:val="00B1204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D6235"/>
    <w:pPr>
      <w:tabs>
        <w:tab w:val="center" w:pos="4513"/>
        <w:tab w:val="right" w:pos="9026"/>
      </w:tabs>
      <w:suppressAutoHyphens w:val="0"/>
      <w:spacing w:after="200" w:line="276" w:lineRule="auto"/>
    </w:pPr>
    <w:rPr>
      <w:rFonts w:eastAsia="Calibri"/>
      <w:sz w:val="20"/>
      <w:szCs w:val="20"/>
      <w:lang w:eastAsia="en-US"/>
    </w:rPr>
  </w:style>
  <w:style w:type="character" w:customStyle="1" w:styleId="HeaderChar">
    <w:name w:val="Header Char"/>
    <w:basedOn w:val="DefaultParagraphFont"/>
    <w:link w:val="Header"/>
    <w:rsid w:val="009D6235"/>
    <w:rPr>
      <w:rFonts w:ascii="Calibri" w:eastAsia="Calibri" w:hAnsi="Calibri"/>
      <w:lang w:eastAsia="en-US"/>
    </w:rPr>
  </w:style>
  <w:style w:type="paragraph" w:customStyle="1" w:styleId="TableTextBold">
    <w:name w:val="Table Text Bold"/>
    <w:basedOn w:val="Normal"/>
    <w:link w:val="TableTextBoldChar"/>
    <w:qFormat/>
    <w:rsid w:val="004A2064"/>
    <w:pPr>
      <w:suppressAutoHyphens w:val="0"/>
      <w:spacing w:before="40" w:after="40"/>
      <w:ind w:left="113"/>
    </w:pPr>
    <w:rPr>
      <w:rFonts w:asciiTheme="minorHAnsi" w:hAnsiTheme="minorHAnsi" w:cstheme="minorHAnsi"/>
      <w:b/>
      <w:color w:val="0D0D0D" w:themeColor="text1" w:themeTint="F2"/>
      <w:szCs w:val="22"/>
      <w:lang w:eastAsia="en-US"/>
    </w:rPr>
  </w:style>
  <w:style w:type="character" w:customStyle="1" w:styleId="TableTextBoldChar">
    <w:name w:val="Table Text Bold Char"/>
    <w:basedOn w:val="DefaultParagraphFont"/>
    <w:link w:val="TableTextBold"/>
    <w:rsid w:val="004A2064"/>
    <w:rPr>
      <w:rFonts w:asciiTheme="minorHAnsi" w:hAnsiTheme="minorHAnsi" w:cstheme="minorHAnsi"/>
      <w:b/>
      <w:color w:val="0D0D0D" w:themeColor="text1" w:themeTint="F2"/>
      <w:sz w:val="22"/>
      <w:szCs w:val="22"/>
      <w:lang w:eastAsia="en-US"/>
    </w:rPr>
  </w:style>
  <w:style w:type="paragraph" w:customStyle="1" w:styleId="TableText">
    <w:name w:val="Table Text"/>
    <w:basedOn w:val="Normal"/>
    <w:next w:val="Normal"/>
    <w:link w:val="TableTextChar"/>
    <w:qFormat/>
    <w:rsid w:val="004A2064"/>
    <w:pPr>
      <w:suppressAutoHyphens w:val="0"/>
      <w:spacing w:before="40" w:after="40"/>
      <w:ind w:left="113"/>
    </w:pPr>
    <w:rPr>
      <w:rFonts w:asciiTheme="minorHAnsi" w:hAnsiTheme="minorHAnsi" w:cstheme="minorHAnsi"/>
      <w:color w:val="0D0D0D" w:themeColor="text1" w:themeTint="F2"/>
      <w:szCs w:val="22"/>
      <w:lang w:eastAsia="en-US"/>
    </w:rPr>
  </w:style>
  <w:style w:type="character" w:customStyle="1" w:styleId="TableTextChar">
    <w:name w:val="Table Text Char"/>
    <w:basedOn w:val="DefaultParagraphFont"/>
    <w:link w:val="TableText"/>
    <w:rsid w:val="004A2064"/>
    <w:rPr>
      <w:rFonts w:asciiTheme="minorHAnsi" w:hAnsiTheme="minorHAnsi" w:cstheme="minorHAnsi"/>
      <w:color w:val="0D0D0D" w:themeColor="text1" w:themeTint="F2"/>
      <w:sz w:val="22"/>
      <w:szCs w:val="22"/>
      <w:lang w:eastAsia="en-US"/>
    </w:rPr>
  </w:style>
  <w:style w:type="paragraph" w:customStyle="1" w:styleId="TableTextcentred">
    <w:name w:val="Table Text centred"/>
    <w:basedOn w:val="TableText"/>
    <w:next w:val="Normal"/>
    <w:link w:val="TableTextcentredChar"/>
    <w:qFormat/>
    <w:rsid w:val="004A2064"/>
    <w:pPr>
      <w:ind w:left="34"/>
      <w:jc w:val="center"/>
    </w:pPr>
  </w:style>
  <w:style w:type="character" w:customStyle="1" w:styleId="TableTextcentredChar">
    <w:name w:val="Table Text centred Char"/>
    <w:basedOn w:val="TableTextChar"/>
    <w:link w:val="TableTextcentred"/>
    <w:rsid w:val="004A2064"/>
    <w:rPr>
      <w:rFonts w:asciiTheme="minorHAnsi" w:hAnsiTheme="minorHAnsi" w:cstheme="minorHAnsi"/>
      <w:color w:val="0D0D0D" w:themeColor="text1" w:themeTint="F2"/>
      <w:sz w:val="22"/>
      <w:szCs w:val="22"/>
      <w:lang w:eastAsia="en-US"/>
    </w:rPr>
  </w:style>
  <w:style w:type="paragraph" w:customStyle="1" w:styleId="ListBulletGradeDescriptors">
    <w:name w:val="List Bullet Grade Descriptors"/>
    <w:basedOn w:val="Normal"/>
    <w:next w:val="Normal"/>
    <w:link w:val="ListBulletGradeDescriptorsChar"/>
    <w:qFormat/>
    <w:rsid w:val="002006E3"/>
    <w:pPr>
      <w:framePr w:hSpace="180" w:wrap="around" w:vAnchor="page" w:hAnchor="margin" w:xAlign="center" w:y="1001"/>
      <w:numPr>
        <w:numId w:val="17"/>
      </w:numPr>
      <w:tabs>
        <w:tab w:val="left" w:pos="116"/>
      </w:tabs>
      <w:suppressAutoHyphens w:val="0"/>
      <w:spacing w:before="40"/>
      <w:ind w:left="-38" w:firstLine="0"/>
    </w:pPr>
    <w:rPr>
      <w:rFonts w:asciiTheme="minorHAnsi" w:hAnsiTheme="minorHAnsi" w:cstheme="minorHAnsi"/>
      <w:color w:val="0D0D0D" w:themeColor="text1" w:themeTint="F2"/>
      <w:sz w:val="16"/>
      <w:szCs w:val="16"/>
      <w:lang w:eastAsia="en-US"/>
    </w:rPr>
  </w:style>
  <w:style w:type="character" w:customStyle="1" w:styleId="ListBulletGradeDescriptorsChar">
    <w:name w:val="List Bullet Grade Descriptors Char"/>
    <w:basedOn w:val="DefaultParagraphFont"/>
    <w:link w:val="ListBulletGradeDescriptors"/>
    <w:rsid w:val="002006E3"/>
    <w:rPr>
      <w:rFonts w:asciiTheme="minorHAnsi" w:hAnsiTheme="minorHAnsi" w:cstheme="minorHAnsi"/>
      <w:color w:val="0D0D0D" w:themeColor="text1" w:themeTint="F2"/>
      <w:sz w:val="16"/>
      <w:szCs w:val="16"/>
      <w:lang w:eastAsia="en-US"/>
    </w:rPr>
  </w:style>
  <w:style w:type="paragraph" w:styleId="ListParagraph">
    <w:name w:val="List Paragraph"/>
    <w:basedOn w:val="Normal"/>
    <w:uiPriority w:val="34"/>
    <w:qFormat/>
    <w:rsid w:val="008C1FD8"/>
    <w:pPr>
      <w:ind w:left="720"/>
      <w:contextualSpacing/>
    </w:pPr>
  </w:style>
  <w:style w:type="paragraph" w:styleId="BalloonText">
    <w:name w:val="Balloon Text"/>
    <w:basedOn w:val="Normal"/>
    <w:link w:val="BalloonTextChar"/>
    <w:rsid w:val="008460E2"/>
    <w:rPr>
      <w:rFonts w:ascii="Tahoma" w:hAnsi="Tahoma" w:cs="Tahoma"/>
      <w:sz w:val="16"/>
      <w:szCs w:val="16"/>
    </w:rPr>
  </w:style>
  <w:style w:type="character" w:customStyle="1" w:styleId="BalloonTextChar">
    <w:name w:val="Balloon Text Char"/>
    <w:basedOn w:val="DefaultParagraphFont"/>
    <w:link w:val="BalloonText"/>
    <w:rsid w:val="008460E2"/>
    <w:rPr>
      <w:rFonts w:ascii="Tahoma" w:hAnsi="Tahoma" w:cs="Tahoma"/>
      <w:sz w:val="16"/>
      <w:szCs w:val="16"/>
      <w:lang w:eastAsia="ar-SA"/>
    </w:rPr>
  </w:style>
  <w:style w:type="paragraph" w:customStyle="1" w:styleId="LabSection">
    <w:name w:val="Lab Section"/>
    <w:basedOn w:val="Normal"/>
    <w:next w:val="Normal"/>
    <w:qFormat/>
    <w:rsid w:val="005F6B8C"/>
    <w:pPr>
      <w:keepNext/>
      <w:numPr>
        <w:numId w:val="21"/>
      </w:numPr>
      <w:suppressAutoHyphens w:val="0"/>
      <w:spacing w:before="240" w:after="120"/>
    </w:pPr>
    <w:rPr>
      <w:rFonts w:ascii="Arial" w:hAnsi="Arial"/>
      <w:b/>
      <w:bCs/>
      <w:iCs/>
      <w:sz w:val="24"/>
      <w:szCs w:val="22"/>
      <w:lang w:val="en-US" w:eastAsia="en-US"/>
    </w:rPr>
  </w:style>
  <w:style w:type="paragraph" w:customStyle="1" w:styleId="StepHead">
    <w:name w:val="Step Head"/>
    <w:basedOn w:val="Normal"/>
    <w:next w:val="BodyTextL25"/>
    <w:qFormat/>
    <w:rsid w:val="005F6B8C"/>
    <w:pPr>
      <w:keepNext/>
      <w:numPr>
        <w:ilvl w:val="1"/>
        <w:numId w:val="20"/>
      </w:numPr>
      <w:suppressAutoHyphens w:val="0"/>
      <w:spacing w:before="240" w:after="120" w:line="276" w:lineRule="auto"/>
    </w:pPr>
    <w:rPr>
      <w:rFonts w:ascii="Arial" w:eastAsia="Calibri" w:hAnsi="Arial"/>
      <w:b/>
      <w:szCs w:val="22"/>
      <w:lang w:val="en-US" w:eastAsia="en-US"/>
    </w:rPr>
  </w:style>
  <w:style w:type="paragraph" w:customStyle="1" w:styleId="PartHead">
    <w:name w:val="Part Head"/>
    <w:basedOn w:val="ListParagraph"/>
    <w:next w:val="BodyTextL25"/>
    <w:qFormat/>
    <w:rsid w:val="005F6B8C"/>
    <w:pPr>
      <w:keepNext/>
      <w:numPr>
        <w:numId w:val="20"/>
      </w:numPr>
      <w:suppressAutoHyphens w:val="0"/>
      <w:spacing w:before="240" w:after="60" w:line="276" w:lineRule="auto"/>
      <w:contextualSpacing w:val="0"/>
      <w:outlineLvl w:val="0"/>
    </w:pPr>
    <w:rPr>
      <w:rFonts w:ascii="Arial" w:eastAsia="Calibri" w:hAnsi="Arial"/>
      <w:b/>
      <w:sz w:val="28"/>
      <w:szCs w:val="22"/>
      <w:lang w:val="en-US" w:eastAsia="en-US"/>
    </w:rPr>
  </w:style>
  <w:style w:type="paragraph" w:customStyle="1" w:styleId="SubStepAlpha">
    <w:name w:val="SubStep Alpha"/>
    <w:basedOn w:val="Normal"/>
    <w:qFormat/>
    <w:rsid w:val="005F6B8C"/>
    <w:pPr>
      <w:numPr>
        <w:ilvl w:val="2"/>
        <w:numId w:val="20"/>
      </w:numPr>
      <w:suppressAutoHyphens w:val="0"/>
      <w:spacing w:before="120" w:after="120"/>
    </w:pPr>
    <w:rPr>
      <w:rFonts w:ascii="Arial" w:eastAsia="Calibri" w:hAnsi="Arial"/>
      <w:sz w:val="20"/>
      <w:szCs w:val="22"/>
      <w:lang w:val="en-US" w:eastAsia="en-US"/>
    </w:rPr>
  </w:style>
  <w:style w:type="paragraph" w:customStyle="1" w:styleId="BodyTextL50">
    <w:name w:val="Body Text L50"/>
    <w:basedOn w:val="Normal"/>
    <w:qFormat/>
    <w:rsid w:val="005F6B8C"/>
    <w:pPr>
      <w:suppressAutoHyphens w:val="0"/>
      <w:spacing w:before="120" w:after="60"/>
      <w:ind w:left="720"/>
    </w:pPr>
    <w:rPr>
      <w:rFonts w:ascii="Arial" w:eastAsia="Calibri" w:hAnsi="Arial"/>
      <w:sz w:val="20"/>
      <w:szCs w:val="22"/>
      <w:lang w:val="en-US" w:eastAsia="en-US"/>
    </w:rPr>
  </w:style>
  <w:style w:type="paragraph" w:customStyle="1" w:styleId="BodyTextL25">
    <w:name w:val="Body Text L25"/>
    <w:basedOn w:val="Normal"/>
    <w:link w:val="BodyTextL25Char"/>
    <w:qFormat/>
    <w:rsid w:val="005F6B8C"/>
    <w:pPr>
      <w:suppressAutoHyphens w:val="0"/>
      <w:spacing w:before="120" w:after="120"/>
      <w:ind w:left="360"/>
    </w:pPr>
    <w:rPr>
      <w:rFonts w:ascii="Arial" w:eastAsia="Calibri" w:hAnsi="Arial"/>
      <w:sz w:val="20"/>
      <w:szCs w:val="22"/>
      <w:lang w:val="x-none" w:eastAsia="x-none"/>
    </w:rPr>
  </w:style>
  <w:style w:type="paragraph" w:customStyle="1" w:styleId="SubStepNum">
    <w:name w:val="SubStep Num"/>
    <w:basedOn w:val="SubStepAlpha"/>
    <w:qFormat/>
    <w:rsid w:val="005F6B8C"/>
    <w:pPr>
      <w:numPr>
        <w:ilvl w:val="3"/>
      </w:numPr>
    </w:pPr>
  </w:style>
  <w:style w:type="numbering" w:customStyle="1" w:styleId="PartStepSubStepList">
    <w:name w:val="Part_Step_SubStep_List"/>
    <w:basedOn w:val="NoList"/>
    <w:uiPriority w:val="99"/>
    <w:rsid w:val="005F6B8C"/>
    <w:pPr>
      <w:numPr>
        <w:numId w:val="22"/>
      </w:numPr>
    </w:pPr>
  </w:style>
  <w:style w:type="paragraph" w:customStyle="1" w:styleId="ReflectionQ">
    <w:name w:val="Reflection Q"/>
    <w:basedOn w:val="BodyTextL25"/>
    <w:qFormat/>
    <w:rsid w:val="005F6B8C"/>
    <w:pPr>
      <w:numPr>
        <w:ilvl w:val="1"/>
        <w:numId w:val="21"/>
      </w:numPr>
      <w:tabs>
        <w:tab w:val="clear" w:pos="360"/>
        <w:tab w:val="num" w:pos="1440"/>
      </w:tabs>
      <w:ind w:left="1440"/>
    </w:pPr>
  </w:style>
  <w:style w:type="numbering" w:customStyle="1" w:styleId="SectionList">
    <w:name w:val="Section_List"/>
    <w:basedOn w:val="NoList"/>
    <w:uiPriority w:val="99"/>
    <w:rsid w:val="005F6B8C"/>
    <w:pPr>
      <w:numPr>
        <w:numId w:val="21"/>
      </w:numPr>
    </w:pPr>
  </w:style>
  <w:style w:type="character" w:customStyle="1" w:styleId="BodyTextL25Char">
    <w:name w:val="Body Text L25 Char"/>
    <w:link w:val="BodyTextL25"/>
    <w:rsid w:val="005F6B8C"/>
    <w:rPr>
      <w:rFonts w:ascii="Arial" w:eastAsia="Calibri" w:hAnsi="Arial"/>
      <w:szCs w:val="22"/>
      <w:lang w:val="x-none" w:eastAsia="x-none"/>
    </w:rPr>
  </w:style>
  <w:style w:type="paragraph" w:styleId="ListBullet">
    <w:name w:val="List Bullet"/>
    <w:basedOn w:val="Normal"/>
    <w:rsid w:val="00F67FB9"/>
    <w:pPr>
      <w:numPr>
        <w:ilvl w:val="2"/>
        <w:numId w:val="23"/>
      </w:numPr>
      <w:suppressAutoHyphens w:val="0"/>
    </w:pPr>
    <w:rPr>
      <w:rFonts w:ascii="Times New Roman" w:hAnsi="Times New Roman"/>
      <w:iCs/>
      <w:sz w:val="24"/>
      <w:lang w:eastAsia="en-US"/>
    </w:rPr>
  </w:style>
  <w:style w:type="paragraph" w:customStyle="1" w:styleId="capheading">
    <w:name w:val="capheading"/>
    <w:basedOn w:val="Normal"/>
    <w:rsid w:val="006F65BA"/>
    <w:pPr>
      <w:suppressAutoHyphens w:val="0"/>
      <w:spacing w:line="240" w:lineRule="exact"/>
    </w:pPr>
    <w:rPr>
      <w:b/>
      <w:caps/>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825453">
      <w:bodyDiv w:val="1"/>
      <w:marLeft w:val="0"/>
      <w:marRight w:val="0"/>
      <w:marTop w:val="0"/>
      <w:marBottom w:val="0"/>
      <w:divBdr>
        <w:top w:val="none" w:sz="0" w:space="0" w:color="auto"/>
        <w:left w:val="none" w:sz="0" w:space="0" w:color="auto"/>
        <w:bottom w:val="none" w:sz="0" w:space="0" w:color="auto"/>
        <w:right w:val="none" w:sz="0" w:space="0" w:color="auto"/>
      </w:divBdr>
      <w:divsChild>
        <w:div w:id="169178576">
          <w:marLeft w:val="0"/>
          <w:marRight w:val="0"/>
          <w:marTop w:val="0"/>
          <w:marBottom w:val="0"/>
          <w:divBdr>
            <w:top w:val="none" w:sz="0" w:space="0" w:color="auto"/>
            <w:left w:val="none" w:sz="0" w:space="0" w:color="auto"/>
            <w:bottom w:val="none" w:sz="0" w:space="0" w:color="auto"/>
            <w:right w:val="none" w:sz="0" w:space="0" w:color="auto"/>
          </w:divBdr>
          <w:divsChild>
            <w:div w:id="17008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7922">
      <w:bodyDiv w:val="1"/>
      <w:marLeft w:val="0"/>
      <w:marRight w:val="0"/>
      <w:marTop w:val="0"/>
      <w:marBottom w:val="0"/>
      <w:divBdr>
        <w:top w:val="none" w:sz="0" w:space="0" w:color="auto"/>
        <w:left w:val="none" w:sz="0" w:space="0" w:color="auto"/>
        <w:bottom w:val="none" w:sz="0" w:space="0" w:color="auto"/>
        <w:right w:val="none" w:sz="0" w:space="0" w:color="auto"/>
      </w:divBdr>
      <w:divsChild>
        <w:div w:id="1631209910">
          <w:marLeft w:val="0"/>
          <w:marRight w:val="0"/>
          <w:marTop w:val="0"/>
          <w:marBottom w:val="0"/>
          <w:divBdr>
            <w:top w:val="none" w:sz="0" w:space="0" w:color="auto"/>
            <w:left w:val="none" w:sz="0" w:space="0" w:color="auto"/>
            <w:bottom w:val="none" w:sz="0" w:space="0" w:color="auto"/>
            <w:right w:val="none" w:sz="0" w:space="0" w:color="auto"/>
          </w:divBdr>
          <w:divsChild>
            <w:div w:id="1256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5001">
      <w:bodyDiv w:val="1"/>
      <w:marLeft w:val="0"/>
      <w:marRight w:val="0"/>
      <w:marTop w:val="0"/>
      <w:marBottom w:val="0"/>
      <w:divBdr>
        <w:top w:val="none" w:sz="0" w:space="0" w:color="auto"/>
        <w:left w:val="none" w:sz="0" w:space="0" w:color="auto"/>
        <w:bottom w:val="none" w:sz="0" w:space="0" w:color="auto"/>
        <w:right w:val="none" w:sz="0" w:space="0" w:color="auto"/>
      </w:divBdr>
      <w:divsChild>
        <w:div w:id="1926456503">
          <w:marLeft w:val="0"/>
          <w:marRight w:val="0"/>
          <w:marTop w:val="0"/>
          <w:marBottom w:val="0"/>
          <w:divBdr>
            <w:top w:val="none" w:sz="0" w:space="0" w:color="auto"/>
            <w:left w:val="none" w:sz="0" w:space="0" w:color="auto"/>
            <w:bottom w:val="none" w:sz="0" w:space="0" w:color="auto"/>
            <w:right w:val="none" w:sz="0" w:space="0" w:color="auto"/>
          </w:divBdr>
          <w:divsChild>
            <w:div w:id="4260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bsss.act.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Website Design</vt:lpstr>
    </vt:vector>
  </TitlesOfParts>
  <Company>ACT Department of Education and Training</Company>
  <LinksUpToDate>false</LinksUpToDate>
  <CharactersWithSpaces>5222</CharactersWithSpaces>
  <SharedDoc>false</SharedDoc>
  <HLinks>
    <vt:vector size="54" baseType="variant">
      <vt:variant>
        <vt:i4>4063306</vt:i4>
      </vt:variant>
      <vt:variant>
        <vt:i4>24</vt:i4>
      </vt:variant>
      <vt:variant>
        <vt:i4>0</vt:i4>
      </vt:variant>
      <vt:variant>
        <vt:i4>5</vt:i4>
      </vt:variant>
      <vt:variant>
        <vt:lpwstr>http://www.bsss.act.edu.au/__data/assets/pdf_file/0004/79888/PandPManual2009Final.pdf</vt:lpwstr>
      </vt:variant>
      <vt:variant>
        <vt:lpwstr/>
      </vt:variant>
      <vt:variant>
        <vt:i4>1245267</vt:i4>
      </vt:variant>
      <vt:variant>
        <vt:i4>21</vt:i4>
      </vt:variant>
      <vt:variant>
        <vt:i4>0</vt:i4>
      </vt:variant>
      <vt:variant>
        <vt:i4>5</vt:i4>
      </vt:variant>
      <vt:variant>
        <vt:lpwstr>http://www.vegemite.com.au/vegemite/page?siteid=vegemite-prd&amp;locale=auen1&amp;PagecRef=1</vt:lpwstr>
      </vt:variant>
      <vt:variant>
        <vt:lpwstr/>
      </vt:variant>
      <vt:variant>
        <vt:i4>1441875</vt:i4>
      </vt:variant>
      <vt:variant>
        <vt:i4>18</vt:i4>
      </vt:variant>
      <vt:variant>
        <vt:i4>0</vt:i4>
      </vt:variant>
      <vt:variant>
        <vt:i4>5</vt:i4>
      </vt:variant>
      <vt:variant>
        <vt:lpwstr>http://www.bird-man.com/wingsuit/</vt:lpwstr>
      </vt:variant>
      <vt:variant>
        <vt:lpwstr/>
      </vt:variant>
      <vt:variant>
        <vt:i4>8192125</vt:i4>
      </vt:variant>
      <vt:variant>
        <vt:i4>15</vt:i4>
      </vt:variant>
      <vt:variant>
        <vt:i4>0</vt:i4>
      </vt:variant>
      <vt:variant>
        <vt:i4>5</vt:i4>
      </vt:variant>
      <vt:variant>
        <vt:lpwstr>http://www.mctavish.com.au/surftech.php</vt:lpwstr>
      </vt:variant>
      <vt:variant>
        <vt:lpwstr/>
      </vt:variant>
      <vt:variant>
        <vt:i4>2949180</vt:i4>
      </vt:variant>
      <vt:variant>
        <vt:i4>12</vt:i4>
      </vt:variant>
      <vt:variant>
        <vt:i4>0</vt:i4>
      </vt:variant>
      <vt:variant>
        <vt:i4>5</vt:i4>
      </vt:variant>
      <vt:variant>
        <vt:lpwstr>http://lensbaby.com.au/tilt-transformer.php</vt:lpwstr>
      </vt:variant>
      <vt:variant>
        <vt:lpwstr/>
      </vt:variant>
      <vt:variant>
        <vt:i4>7864431</vt:i4>
      </vt:variant>
      <vt:variant>
        <vt:i4>9</vt:i4>
      </vt:variant>
      <vt:variant>
        <vt:i4>0</vt:i4>
      </vt:variant>
      <vt:variant>
        <vt:i4>5</vt:i4>
      </vt:variant>
      <vt:variant>
        <vt:lpwstr>http://microsites.lomography.com/holga/</vt:lpwstr>
      </vt:variant>
      <vt:variant>
        <vt:lpwstr/>
      </vt:variant>
      <vt:variant>
        <vt:i4>196696</vt:i4>
      </vt:variant>
      <vt:variant>
        <vt:i4>6</vt:i4>
      </vt:variant>
      <vt:variant>
        <vt:i4>0</vt:i4>
      </vt:variant>
      <vt:variant>
        <vt:i4>5</vt:i4>
      </vt:variant>
      <vt:variant>
        <vt:lpwstr>http://www.konaworld.com/bike.cfm?content=ute</vt:lpwstr>
      </vt:variant>
      <vt:variant>
        <vt:lpwstr/>
      </vt:variant>
      <vt:variant>
        <vt:i4>7274553</vt:i4>
      </vt:variant>
      <vt:variant>
        <vt:i4>3</vt:i4>
      </vt:variant>
      <vt:variant>
        <vt:i4>0</vt:i4>
      </vt:variant>
      <vt:variant>
        <vt:i4>5</vt:i4>
      </vt:variant>
      <vt:variant>
        <vt:lpwstr>http://en.wikipedia.org/wiki/Design</vt:lpwstr>
      </vt:variant>
      <vt:variant>
        <vt:lpwstr/>
      </vt:variant>
      <vt:variant>
        <vt:i4>7995395</vt:i4>
      </vt:variant>
      <vt:variant>
        <vt:i4>0</vt:i4>
      </vt:variant>
      <vt:variant>
        <vt:i4>0</vt:i4>
      </vt:variant>
      <vt:variant>
        <vt:i4>5</vt:i4>
      </vt:variant>
      <vt:variant>
        <vt:lpwstr>http://en.wikipedia.org/wiki/Web_design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dc:title>
  <dc:creator>Matthew Phillipps</dc:creator>
  <cp:lastModifiedBy>Carter, Adam</cp:lastModifiedBy>
  <cp:revision>28</cp:revision>
  <cp:lastPrinted>2015-02-26T00:55:00Z</cp:lastPrinted>
  <dcterms:created xsi:type="dcterms:W3CDTF">2020-07-23T00:49:00Z</dcterms:created>
  <dcterms:modified xsi:type="dcterms:W3CDTF">2021-03-11T22:50:00Z</dcterms:modified>
</cp:coreProperties>
</file>